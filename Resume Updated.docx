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skn-mld9parent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900"/>
        <w:gridCol w:w="310"/>
        <w:gridCol w:w="300"/>
        <w:gridCol w:w="6930"/>
      </w:tblGrid>
      <w:tr w:rsidR="0094167B" w14:paraId="1F45A103" w14:textId="77777777">
        <w:trPr>
          <w:tblCellSpacing w:w="0" w:type="dxa"/>
        </w:trPr>
        <w:tc>
          <w:tcPr>
            <w:tcW w:w="29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826A28" w14:textId="77777777" w:rsidR="0094167B" w:rsidRDefault="00BB4441">
            <w:pPr>
              <w:pStyle w:val="documentskn-mld9addressulli"/>
              <w:spacing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cntc-sec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caseyadams4556@gmail.com</w:t>
            </w:r>
          </w:p>
          <w:p w14:paraId="3B2F3D13" w14:textId="77777777" w:rsidR="0094167B" w:rsidRDefault="00BB4441">
            <w:pPr>
              <w:pStyle w:val="documentskn-mld9addressulli"/>
              <w:spacing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cntc-sec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8432149279</w:t>
            </w:r>
          </w:p>
          <w:p w14:paraId="1E46D2C1" w14:textId="77777777" w:rsidR="0094167B" w:rsidRDefault="00BB4441">
            <w:pPr>
              <w:pStyle w:val="documentskn-mld9addressullinth-last-child1"/>
              <w:spacing w:after="100"/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cntc-sec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Ladson, SC 29456</w:t>
            </w:r>
          </w:p>
          <w:p w14:paraId="1E0FE937" w14:textId="77777777" w:rsidR="0094167B" w:rsidRDefault="00BB4441">
            <w:pPr>
              <w:pStyle w:val="documentskn-mld9sectiontitle"/>
              <w:spacing w:before="400"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  <w:t>Skills</w:t>
            </w:r>
          </w:p>
          <w:p w14:paraId="6372B82C" w14:textId="77777777" w:rsidR="0094167B" w:rsidRDefault="00BB4441">
            <w:pPr>
              <w:pStyle w:val="documentskn-mld9ulli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Problem and Issue Resolution</w:t>
            </w:r>
          </w:p>
          <w:p w14:paraId="43105DFB" w14:textId="77777777" w:rsidR="0094167B" w:rsidRDefault="00BB4441">
            <w:pPr>
              <w:pStyle w:val="documentskn-mld9ulli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Troubleshooting and Diagnosis</w:t>
            </w:r>
          </w:p>
          <w:p w14:paraId="65F23289" w14:textId="77777777" w:rsidR="0094167B" w:rsidRDefault="00BB4441">
            <w:pPr>
              <w:pStyle w:val="documentskn-mld9ulli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Versed in Different Operating Systems</w:t>
            </w:r>
          </w:p>
          <w:p w14:paraId="17898F22" w14:textId="77777777" w:rsidR="0094167B" w:rsidRDefault="00BB4441">
            <w:pPr>
              <w:pStyle w:val="documentskn-mld9ullinth-last-child1"/>
              <w:numPr>
                <w:ilvl w:val="0"/>
                <w:numId w:val="1"/>
              </w:numPr>
              <w:spacing w:line="260" w:lineRule="atLeast"/>
              <w:ind w:left="200" w:hanging="192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Technical Support</w:t>
            </w:r>
          </w:p>
          <w:p w14:paraId="1344CB45" w14:textId="77777777" w:rsidR="0094167B" w:rsidRDefault="00BB4441">
            <w:pPr>
              <w:pStyle w:val="documentskn-mld9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Teamwork and Collaboration</w:t>
            </w:r>
          </w:p>
          <w:p w14:paraId="5136C738" w14:textId="77777777" w:rsidR="0094167B" w:rsidRDefault="00BB4441">
            <w:pPr>
              <w:pStyle w:val="documentskn-mld9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Punctual and Reliable</w:t>
            </w:r>
          </w:p>
          <w:p w14:paraId="3D858F2D" w14:textId="77777777" w:rsidR="0094167B" w:rsidRDefault="00BB4441">
            <w:pPr>
              <w:pStyle w:val="documentskn-mld9ulli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Customer Service</w:t>
            </w:r>
          </w:p>
          <w:p w14:paraId="47D29766" w14:textId="77777777" w:rsidR="0094167B" w:rsidRDefault="00BB4441">
            <w:pPr>
              <w:pStyle w:val="documentskn-mld9ullinth-last-child1"/>
              <w:numPr>
                <w:ilvl w:val="0"/>
                <w:numId w:val="2"/>
              </w:numPr>
              <w:spacing w:line="260" w:lineRule="atLeast"/>
              <w:ind w:left="200" w:hanging="192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Willing to Learn</w:t>
            </w:r>
          </w:p>
          <w:p w14:paraId="75070D07" w14:textId="77777777" w:rsidR="0094167B" w:rsidRDefault="00BB4441">
            <w:pPr>
              <w:pStyle w:val="documentskn-mld9sectiontitle"/>
              <w:spacing w:before="400" w:after="100"/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  <w:t xml:space="preserve">Education </w:t>
            </w:r>
            <w:r w:rsidR="00DB5858"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  <w:t>and</w:t>
            </w: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</w:rPr>
              <w:t xml:space="preserve"> Training</w:t>
            </w:r>
          </w:p>
          <w:p w14:paraId="2A8BB1BE" w14:textId="77777777" w:rsidR="0094167B" w:rsidRDefault="00BB4441">
            <w:pPr>
              <w:pStyle w:val="documentskn-mld9disp-blk"/>
              <w:spacing w:line="260" w:lineRule="atLeast"/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2021</w:t>
            </w:r>
          </w:p>
          <w:p w14:paraId="5C1439A8" w14:textId="60E328A2" w:rsidR="00F513A5" w:rsidRPr="00F513A5" w:rsidRDefault="00F513A5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Trident Technical College</w:t>
            </w:r>
          </w:p>
          <w:p w14:paraId="4C2E8497" w14:textId="77777777" w:rsidR="0094167B" w:rsidRDefault="00BB4441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Network Management</w:t>
            </w:r>
          </w:p>
          <w:p w14:paraId="5D3AAA31" w14:textId="77777777" w:rsidR="0094167B" w:rsidRDefault="00BB4441">
            <w:p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Charleston, SC</w:t>
            </w: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</w:p>
          <w:p w14:paraId="2E9FF91C" w14:textId="77777777" w:rsidR="0094167B" w:rsidRDefault="00BB4441">
            <w:pPr>
              <w:pStyle w:val="documentskn-mld9ulli"/>
              <w:numPr>
                <w:ilvl w:val="0"/>
                <w:numId w:val="3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Ho</w:t>
            </w:r>
            <w:r w:rsidR="00F80B35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nor Roll each semester 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at Trident Technical College</w:t>
            </w:r>
          </w:p>
          <w:p w14:paraId="4A2482CF" w14:textId="77777777" w:rsidR="0094167B" w:rsidRDefault="00BB4441">
            <w:pPr>
              <w:pStyle w:val="documentskn-mld9ulli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Phi Theta Cappa Member</w:t>
            </w:r>
          </w:p>
          <w:p w14:paraId="75BB1EA8" w14:textId="77777777" w:rsidR="0094167B" w:rsidRDefault="00BB4441">
            <w:pPr>
              <w:pStyle w:val="documentskn-mld9ullinth-last-child1"/>
              <w:numPr>
                <w:ilvl w:val="0"/>
                <w:numId w:val="3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3.7 GPA</w:t>
            </w:r>
          </w:p>
          <w:p w14:paraId="1E251AD6" w14:textId="77777777" w:rsidR="00F513A5" w:rsidRDefault="00F513A5" w:rsidP="00F513A5">
            <w:pPr>
              <w:pStyle w:val="documentskn-mld9ullinth-last-child1"/>
              <w:spacing w:line="260" w:lineRule="atLeast"/>
              <w:ind w:left="200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  <w:p w14:paraId="2E516EBC" w14:textId="77777777" w:rsidR="00F513A5" w:rsidRDefault="00F513A5" w:rsidP="00F513A5">
            <w:pPr>
              <w:pStyle w:val="documentskn-mld9disp-blk"/>
              <w:spacing w:line="260" w:lineRule="atLeast"/>
              <w:rPr>
                <w:rStyle w:val="documentskn-mld9txt-bold"/>
                <w:rFonts w:eastAsia="Source Sans Pro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Charleston Southern University</w:t>
            </w:r>
          </w:p>
          <w:p w14:paraId="164E9D9A" w14:textId="3987B23F" w:rsidR="0094167B" w:rsidRDefault="00BB4441">
            <w:pPr>
              <w:pStyle w:val="documentskn-mld9disp-blk"/>
              <w:spacing w:line="260" w:lineRule="atLeast"/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Computer Science</w:t>
            </w:r>
            <w:r w:rsidR="00F80B35"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– In Progress</w:t>
            </w:r>
            <w:r w:rsidR="00F513A5"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, enrolled in my final semester.</w:t>
            </w:r>
          </w:p>
          <w:p w14:paraId="7ACC486D" w14:textId="77777777" w:rsidR="0094167B" w:rsidRDefault="00BB4441">
            <w:pPr>
              <w:spacing w:line="260" w:lineRule="atLeast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Charleston, SC</w:t>
            </w:r>
            <w:r>
              <w:rPr>
                <w:rStyle w:val="documentskn-mld9lef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</w:p>
          <w:p w14:paraId="0A036574" w14:textId="77777777" w:rsidR="0094167B" w:rsidRDefault="0094167B" w:rsidP="00F80B35">
            <w:pPr>
              <w:pStyle w:val="documentskn-mld9ullinth-last-child1"/>
              <w:spacing w:before="120" w:line="260" w:lineRule="atLeast"/>
              <w:ind w:left="200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</w:tc>
        <w:tc>
          <w:tcPr>
            <w:tcW w:w="310" w:type="dxa"/>
            <w:tcBorders>
              <w:right w:val="single" w:sz="8" w:space="0" w:color="404040"/>
            </w:tcBorders>
            <w:tcMar>
              <w:top w:w="0" w:type="dxa"/>
              <w:left w:w="0" w:type="dxa"/>
              <w:bottom w:w="0" w:type="dxa"/>
              <w:right w:w="10" w:type="dxa"/>
            </w:tcMar>
            <w:hideMark/>
          </w:tcPr>
          <w:p w14:paraId="3F57BD53" w14:textId="77777777" w:rsidR="0094167B" w:rsidRDefault="0094167B">
            <w:pPr>
              <w:pStyle w:val="documentmiddleleftcellParagraph"/>
              <w:pBdr>
                <w:right w:val="none" w:sz="0" w:space="0" w:color="auto"/>
              </w:pBdr>
              <w:spacing w:line="260" w:lineRule="atLeast"/>
              <w:rPr>
                <w:rStyle w:val="documentmiddleleftcell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06FD1C" w14:textId="77777777" w:rsidR="0094167B" w:rsidRDefault="0094167B">
            <w:pPr>
              <w:pStyle w:val="documentmiddleleftcellParagraph"/>
              <w:pBdr>
                <w:right w:val="none" w:sz="0" w:space="0" w:color="auto"/>
              </w:pBdr>
              <w:spacing w:line="260" w:lineRule="atLeast"/>
              <w:rPr>
                <w:rStyle w:val="documentmiddleleftcell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</w:tc>
        <w:tc>
          <w:tcPr>
            <w:tcW w:w="69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28DA7D" w14:textId="77777777" w:rsidR="0094167B" w:rsidRDefault="00BB4441">
            <w:pPr>
              <w:pStyle w:val="documentskn-mld9name"/>
              <w:spacing w:line="720" w:lineRule="exact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noProof/>
                <w:color w:val="2A2A2A"/>
              </w:rPr>
              <w:drawing>
                <wp:anchor distT="0" distB="0" distL="114300" distR="114300" simplePos="0" relativeHeight="251658240" behindDoc="0" locked="0" layoutInCell="1" allowOverlap="1" wp14:anchorId="7704841F" wp14:editId="034D8B62">
                  <wp:simplePos x="0" y="0"/>
                  <wp:positionH relativeFrom="column">
                    <wp:posOffset>-241300</wp:posOffset>
                  </wp:positionH>
                  <wp:positionV relativeFrom="line">
                    <wp:posOffset>0</wp:posOffset>
                  </wp:positionV>
                  <wp:extent cx="38735" cy="521283"/>
                  <wp:effectExtent l="0" t="0" r="0" b="0"/>
                  <wp:wrapNone/>
                  <wp:docPr id="100002" name="Picture 1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5" cy="52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Source Sans Pro Light" w:eastAsia="Source Sans Pro Light" w:hAnsi="Source Sans Pro Light" w:cs="Source Sans Pro Light"/>
                <w:color w:val="2A2A2A"/>
              </w:rPr>
              <w:t>Casey</w:t>
            </w:r>
            <w:r>
              <w:rPr>
                <w:rStyle w:val="documentskn-mld9right-box"/>
                <w:rFonts w:ascii="Source Sans Pro Light" w:eastAsia="Source Sans Pro Light" w:hAnsi="Source Sans Pro Light" w:cs="Source Sans Pro Light"/>
                <w:color w:val="2A2A2A"/>
              </w:rPr>
              <w:t xml:space="preserve"> </w:t>
            </w:r>
            <w:r>
              <w:rPr>
                <w:rStyle w:val="span"/>
                <w:rFonts w:ascii="Source Sans Pro Light" w:eastAsia="Source Sans Pro Light" w:hAnsi="Source Sans Pro Light" w:cs="Source Sans Pro Light"/>
                <w:color w:val="2A2A2A"/>
              </w:rPr>
              <w:t>Adams</w:t>
            </w:r>
          </w:p>
          <w:p w14:paraId="2952B38B" w14:textId="77777777" w:rsidR="0094167B" w:rsidRDefault="00BB4441">
            <w:pPr>
              <w:pStyle w:val="gap-btn-hidden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 </w:t>
            </w:r>
          </w:p>
          <w:p w14:paraId="64BEB5EF" w14:textId="77777777" w:rsidR="0094167B" w:rsidRDefault="00BB4441">
            <w:pPr>
              <w:pStyle w:val="documentskn-mld9sectiontitle"/>
              <w:spacing w:before="800" w:after="100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  <w:t>Summary</w:t>
            </w:r>
          </w:p>
          <w:p w14:paraId="035674E2" w14:textId="6AE29D2F" w:rsidR="0094167B" w:rsidRDefault="00BB4441">
            <w:pPr>
              <w:pStyle w:val="p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Recent years of schooling brought out a passion for technology. Experience in diagnosing, troubleshooting, and communicating to customers about technical issues in a way the customer understands regardless of their previous technical knowledge. Seeking</w:t>
            </w:r>
            <w:r w:rsidR="00C5546C"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a</w:t>
            </w: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technical job that </w:t>
            </w:r>
            <w:r w:rsidR="00475B21"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challenges </w:t>
            </w:r>
            <w:r w:rsidR="00C5546C"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me </w:t>
            </w: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to grow </w:t>
            </w:r>
            <w:r w:rsidR="00475B21"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my </w:t>
            </w: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skills and expand </w:t>
            </w:r>
            <w:r w:rsidR="00475B21"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my</w:t>
            </w: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knowledge of networks, computer systems, and software. </w:t>
            </w:r>
          </w:p>
          <w:p w14:paraId="26CEBA86" w14:textId="77777777" w:rsidR="0094167B" w:rsidRDefault="00BB4441">
            <w:pPr>
              <w:pStyle w:val="documentskn-mld9sectiontitle"/>
              <w:spacing w:before="400" w:after="100"/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</w:pPr>
            <w:r>
              <w:rPr>
                <w:rStyle w:val="documentskn-mld9right-box"/>
                <w:rFonts w:ascii="Source Sans Pro" w:eastAsia="Source Sans Pro" w:hAnsi="Source Sans Pro" w:cs="Source Sans Pro"/>
                <w:color w:val="2A2A2A"/>
              </w:rPr>
              <w:t>Experience</w:t>
            </w:r>
          </w:p>
          <w:p w14:paraId="5EDBBC6C" w14:textId="6B63E703" w:rsidR="00475B21" w:rsidRDefault="00475B21" w:rsidP="00F80B35">
            <w:pPr>
              <w:pStyle w:val="documentskn-mld9disp-blk"/>
              <w:spacing w:line="260" w:lineRule="atLeast"/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Charleston Technology Group – Systems Administrator</w:t>
            </w:r>
          </w:p>
          <w:p w14:paraId="587E66C9" w14:textId="032B394C" w:rsidR="00475B21" w:rsidRDefault="00475B21" w:rsidP="00F80B35">
            <w:pPr>
              <w:pStyle w:val="documentskn-mld9disp-blk"/>
              <w:spacing w:line="260" w:lineRule="atLeast"/>
              <w:rPr>
                <w:rStyle w:val="documentskn-mld9txt-capitalize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Charleston, SC</w:t>
            </w:r>
          </w:p>
          <w:p w14:paraId="724DC487" w14:textId="18E00265" w:rsidR="00475B21" w:rsidRDefault="00475B21" w:rsidP="00F80B35">
            <w:pPr>
              <w:pStyle w:val="documentskn-mld9disp-blk"/>
              <w:spacing w:line="260" w:lineRule="atLeast"/>
              <w:rPr>
                <w:rStyle w:val="documentskn-mld9txt-capitalize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2024- Current</w:t>
            </w:r>
          </w:p>
          <w:p w14:paraId="783ECAAA" w14:textId="1E3078E7" w:rsidR="00475B21" w:rsidRPr="00475B21" w:rsidRDefault="00475B21" w:rsidP="00475B21">
            <w:pPr>
              <w:pStyle w:val="documentskn-mld9ulli"/>
              <w:numPr>
                <w:ilvl w:val="0"/>
                <w:numId w:val="5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Provided managed IT services to clients </w:t>
            </w:r>
            <w:r w:rsidR="00745B20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such as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install</w:t>
            </w:r>
            <w:r w:rsidR="00745B20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ing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and troubleshooting hardware, </w:t>
            </w:r>
            <w:r w:rsidR="00745B20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backup and disaster recovery plans, cloud computing, cyber security implementation and training, system health monitoring, system maintenance, and more.</w:t>
            </w:r>
          </w:p>
          <w:p w14:paraId="1224FE58" w14:textId="1FA7200C" w:rsidR="00475B21" w:rsidRPr="00935D94" w:rsidRDefault="00475B21" w:rsidP="00475B21">
            <w:pPr>
              <w:pStyle w:val="documentskn-mld9ulli"/>
              <w:numPr>
                <w:ilvl w:val="0"/>
                <w:numId w:val="5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Provide</w:t>
            </w:r>
            <w:r w:rsidR="00935D94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remote and on-site support to </w:t>
            </w:r>
            <w:r w:rsidR="00745B20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clients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and coworkers.</w:t>
            </w:r>
          </w:p>
          <w:p w14:paraId="303E30CA" w14:textId="051BEB5E" w:rsidR="00475B21" w:rsidRPr="00935D94" w:rsidRDefault="00935D94" w:rsidP="00475B21">
            <w:pPr>
              <w:pStyle w:val="documentskn-mld9ulli"/>
              <w:numPr>
                <w:ilvl w:val="0"/>
                <w:numId w:val="5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Proficient with Windows </w:t>
            </w:r>
            <w:r w:rsidR="00F513A5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OS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and Microsoft 365, Microsoft Teams, Outlook, Word, Excel, and PowerPoint.</w:t>
            </w:r>
          </w:p>
          <w:p w14:paraId="0697F175" w14:textId="7E18EB50" w:rsidR="00935D94" w:rsidRPr="00B53088" w:rsidRDefault="00935D94" w:rsidP="00475B21">
            <w:pPr>
              <w:pStyle w:val="documentskn-mld9ulli"/>
              <w:numPr>
                <w:ilvl w:val="0"/>
                <w:numId w:val="5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Proficient with Apple products, Mac desktops, MacBooks.</w:t>
            </w:r>
          </w:p>
          <w:p w14:paraId="7EDF2150" w14:textId="77777777" w:rsidR="00475B21" w:rsidRPr="00475B21" w:rsidRDefault="00475B21" w:rsidP="00475B21">
            <w:pPr>
              <w:pStyle w:val="documentskn-mld9disp-blk"/>
              <w:spacing w:line="260" w:lineRule="atLeast"/>
              <w:rPr>
                <w:rStyle w:val="documentskn-mld9txt-capitalize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  <w:p w14:paraId="63D677E6" w14:textId="790F667D" w:rsidR="00F80B35" w:rsidRDefault="00F80B35" w:rsidP="00F80B35">
            <w:pPr>
              <w:pStyle w:val="documentskn-mld9disp-blk"/>
              <w:spacing w:line="260" w:lineRule="atLeast"/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Shift4 Credit Card Processing</w:t>
            </w:r>
            <w:r w:rsidR="00B53088"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– Onsite Services</w:t>
            </w:r>
          </w:p>
          <w:p w14:paraId="35C2AEDD" w14:textId="77777777" w:rsidR="00B31476" w:rsidRDefault="00B31476" w:rsidP="00F80B35">
            <w:pPr>
              <w:pStyle w:val="documentskn-mld9disp-blk"/>
              <w:spacing w:line="260" w:lineRule="atLeast"/>
              <w:rPr>
                <w:rStyle w:val="documentskn-mld9txt-capitalize"/>
                <w:rFonts w:ascii="Source Sans Pro" w:eastAsia="Source Sans Pro" w:hAnsi="Source Sans Pro" w:cs="Source Sans Pro"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Cs/>
                <w:color w:val="2A2A2A"/>
                <w:sz w:val="20"/>
                <w:szCs w:val="20"/>
              </w:rPr>
              <w:t>North Charleston, SC</w:t>
            </w:r>
          </w:p>
          <w:p w14:paraId="08BB14E1" w14:textId="2A22F111" w:rsidR="003B17E5" w:rsidRPr="003B17E5" w:rsidRDefault="00B31476" w:rsidP="003B17E5">
            <w:pPr>
              <w:pStyle w:val="documentskn-mld9disp-blk"/>
              <w:spacing w:line="260" w:lineRule="atLeast"/>
              <w:rPr>
                <w:rStyle w:val="span"/>
                <w:rFonts w:ascii="Source Sans Pro" w:eastAsia="Source Sans Pro" w:hAnsi="Source Sans Pro" w:cs="Source Sans Pro"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Cs/>
                <w:color w:val="2A2A2A"/>
                <w:sz w:val="20"/>
                <w:szCs w:val="20"/>
              </w:rPr>
              <w:t>202</w:t>
            </w:r>
            <w:r w:rsidR="00475B21">
              <w:rPr>
                <w:rStyle w:val="documentskn-mld9txt-capitalize"/>
                <w:rFonts w:ascii="Source Sans Pro" w:eastAsia="Source Sans Pro" w:hAnsi="Source Sans Pro" w:cs="Source Sans Pro"/>
                <w:bCs/>
                <w:color w:val="2A2A2A"/>
                <w:sz w:val="20"/>
                <w:szCs w:val="20"/>
              </w:rPr>
              <w:t>2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Cs/>
                <w:color w:val="2A2A2A"/>
                <w:sz w:val="20"/>
                <w:szCs w:val="20"/>
              </w:rPr>
              <w:t>-</w:t>
            </w:r>
            <w:r w:rsidR="00475B21">
              <w:rPr>
                <w:rStyle w:val="documentskn-mld9txt-capitalize"/>
                <w:rFonts w:ascii="Source Sans Pro" w:eastAsia="Source Sans Pro" w:hAnsi="Source Sans Pro" w:cs="Source Sans Pro"/>
                <w:bCs/>
                <w:color w:val="2A2A2A"/>
                <w:sz w:val="20"/>
                <w:szCs w:val="20"/>
              </w:rPr>
              <w:t>2024</w:t>
            </w:r>
          </w:p>
          <w:p w14:paraId="0C1C9EE2" w14:textId="081B8F89" w:rsidR="00F80B35" w:rsidRPr="003B17E5" w:rsidRDefault="00F80B35" w:rsidP="004A7FB5">
            <w:pPr>
              <w:pStyle w:val="documentskn-mld9ulli"/>
              <w:numPr>
                <w:ilvl w:val="0"/>
                <w:numId w:val="5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Install</w:t>
            </w:r>
            <w:r w:rsidR="00935D94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ed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  <w:r w:rsidR="003B17E5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hardware 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and train</w:t>
            </w:r>
            <w:r w:rsidR="00935D94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ed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  <w:r w:rsidR="00B53088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end-users on software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.</w:t>
            </w:r>
          </w:p>
          <w:p w14:paraId="4107FED8" w14:textId="3EE73E3B" w:rsidR="003B17E5" w:rsidRPr="00F80B35" w:rsidRDefault="003B17E5" w:rsidP="004A7FB5">
            <w:pPr>
              <w:pStyle w:val="documentskn-mld9ulli"/>
              <w:numPr>
                <w:ilvl w:val="0"/>
                <w:numId w:val="5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Provide</w:t>
            </w:r>
            <w:r w:rsidR="00935D94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remote</w:t>
            </w:r>
            <w:r w:rsidR="00C5546C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and on-site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support to customers and coworkers.</w:t>
            </w:r>
          </w:p>
          <w:p w14:paraId="6AC88DE4" w14:textId="77777777" w:rsidR="00F80B35" w:rsidRPr="00B53088" w:rsidRDefault="00F80B35" w:rsidP="004A7FB5">
            <w:pPr>
              <w:pStyle w:val="documentskn-mld9ulli"/>
              <w:numPr>
                <w:ilvl w:val="0"/>
                <w:numId w:val="5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Troubleshoot software and hardware with </w:t>
            </w:r>
            <w:r w:rsidR="00B53088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different 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credit card </w:t>
            </w:r>
            <w:r w:rsidR="00B53088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processing hardware/terminals.</w:t>
            </w:r>
          </w:p>
          <w:p w14:paraId="2AF85379" w14:textId="245E416E" w:rsidR="00B53088" w:rsidRPr="003B17E5" w:rsidRDefault="00B31476" w:rsidP="004A7FB5">
            <w:pPr>
              <w:pStyle w:val="documentskn-mld9ulli"/>
              <w:numPr>
                <w:ilvl w:val="0"/>
                <w:numId w:val="5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Communicate</w:t>
            </w:r>
            <w:r w:rsidR="00935D94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with </w:t>
            </w:r>
            <w:r w:rsidR="00B53088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customers on progress with projects.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  <w:r w:rsidR="00B53088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 </w:t>
            </w:r>
          </w:p>
          <w:p w14:paraId="13A71550" w14:textId="77777777" w:rsidR="003B17E5" w:rsidRDefault="003B17E5" w:rsidP="003B17E5">
            <w:pPr>
              <w:pStyle w:val="documentskn-mld9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Communicated with customers to identify issues, walk through solutions and initiate corrective actions to restore service and functionality.</w:t>
            </w:r>
          </w:p>
          <w:p w14:paraId="0BE95510" w14:textId="77777777" w:rsidR="00F80B35" w:rsidRDefault="003B17E5" w:rsidP="003B17E5">
            <w:pPr>
              <w:pStyle w:val="documentskn-mld9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Network troubleshooting.</w:t>
            </w:r>
          </w:p>
          <w:p w14:paraId="117106BB" w14:textId="77777777" w:rsidR="003B17E5" w:rsidRPr="003B17E5" w:rsidRDefault="003B17E5" w:rsidP="003B17E5">
            <w:pPr>
              <w:pStyle w:val="documentskn-mld9ulli"/>
              <w:spacing w:line="260" w:lineRule="atLeast"/>
              <w:ind w:left="200"/>
              <w:rPr>
                <w:rStyle w:val="documentskn-mld9right-box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  <w:p w14:paraId="21305CD4" w14:textId="76AA39E2" w:rsidR="00F80B35" w:rsidRDefault="00BB4441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B&amp;C Hospitality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Lead Service Technician</w:t>
            </w:r>
          </w:p>
          <w:p w14:paraId="5765F0B4" w14:textId="77777777" w:rsidR="0094167B" w:rsidRDefault="00BB4441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North Charleston, SC</w:t>
            </w:r>
            <w:r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7CD0125D" w14:textId="77777777" w:rsidR="0094167B" w:rsidRDefault="00F80B35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2020</w:t>
            </w:r>
            <w:r w:rsidR="00B31476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-2022</w:t>
            </w:r>
          </w:p>
          <w:p w14:paraId="555D65FB" w14:textId="77777777" w:rsidR="0094167B" w:rsidRDefault="00BB4441">
            <w:pPr>
              <w:pStyle w:val="documentskn-mld9ulli"/>
              <w:numPr>
                <w:ilvl w:val="0"/>
                <w:numId w:val="5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Troublesho</w:t>
            </w:r>
            <w:r w:rsidR="00B53088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o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 and resolved problems with programs and hardware that is needed for point of sale systems.</w:t>
            </w:r>
          </w:p>
          <w:p w14:paraId="7B1E331C" w14:textId="77777777" w:rsidR="0094167B" w:rsidRDefault="00BB4441">
            <w:pPr>
              <w:pStyle w:val="documentskn-mld9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Built and maintained computer networks for small and large businesses by installing and configuring routers, switches, patch panels, security devices, 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lastRenderedPageBreak/>
              <w:t>security cameras, and much more.</w:t>
            </w:r>
          </w:p>
          <w:p w14:paraId="509BACB6" w14:textId="77777777" w:rsidR="0094167B" w:rsidRDefault="00BB4441">
            <w:pPr>
              <w:pStyle w:val="documentskn-mld9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Trained end-users in best practices to minimize errors and protect key data.</w:t>
            </w:r>
          </w:p>
          <w:p w14:paraId="7F3D9F8D" w14:textId="77777777" w:rsidR="0094167B" w:rsidRDefault="00BB4441">
            <w:pPr>
              <w:pStyle w:val="documentskn-mld9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Set up new desktop systems and configured laptops for incoming employees and loaded required software and server permissions.</w:t>
            </w:r>
          </w:p>
          <w:p w14:paraId="7A1ED177" w14:textId="77777777" w:rsidR="0094167B" w:rsidRDefault="00BB4441">
            <w:pPr>
              <w:pStyle w:val="documentskn-mld9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Communicated with customers to identify issues, walk through solutions and initiate corrective actions to restore service and functionality.</w:t>
            </w:r>
          </w:p>
          <w:p w14:paraId="0B56BC24" w14:textId="77777777" w:rsidR="0094167B" w:rsidRDefault="00BB4441">
            <w:pPr>
              <w:pStyle w:val="documentskn-mld9ulli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Guided personnel on overall project direction and alignment with prescribed business goals.</w:t>
            </w:r>
          </w:p>
          <w:p w14:paraId="197C78F0" w14:textId="77777777" w:rsidR="0094167B" w:rsidRDefault="00BB4441">
            <w:pPr>
              <w:pStyle w:val="documentskn-mld9ullinth-last-child1"/>
              <w:numPr>
                <w:ilvl w:val="0"/>
                <w:numId w:val="5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Entered and distributed work orders to other technicians and performed peer reviews of technical projects, providing feedback to co-workers and customer staff.</w:t>
            </w:r>
          </w:p>
          <w:p w14:paraId="57384A14" w14:textId="77777777" w:rsidR="0094167B" w:rsidRDefault="00BB4441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Evans Services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Contractor</w:t>
            </w:r>
          </w:p>
          <w:p w14:paraId="257ED8A1" w14:textId="77777777" w:rsidR="0094167B" w:rsidRDefault="00BB4441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Charleston, SC</w:t>
            </w:r>
            <w:r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0E495988" w14:textId="472B414D" w:rsidR="0094167B" w:rsidRDefault="00B53088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201</w:t>
            </w:r>
            <w:r w:rsidR="00475B21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7</w:t>
            </w: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- </w:t>
            </w:r>
            <w:r w:rsidR="00BB4441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2020</w:t>
            </w:r>
          </w:p>
          <w:p w14:paraId="2EFC5CFF" w14:textId="77777777" w:rsidR="0094167B" w:rsidRDefault="00BB4441">
            <w:pPr>
              <w:pStyle w:val="documentskn-mld9ulli"/>
              <w:numPr>
                <w:ilvl w:val="0"/>
                <w:numId w:val="6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Renovated and produced physical structures to meet timeline and budgetary constraints.</w:t>
            </w:r>
          </w:p>
          <w:p w14:paraId="22886B05" w14:textId="77777777" w:rsidR="0094167B" w:rsidRDefault="00BB4441">
            <w:pPr>
              <w:pStyle w:val="documentskn-mld9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Adhered to budget, schedule and building codes to execute projects on time and maintain site safety.</w:t>
            </w:r>
          </w:p>
          <w:p w14:paraId="667E6420" w14:textId="77777777" w:rsidR="0094167B" w:rsidRDefault="00BB4441">
            <w:pPr>
              <w:pStyle w:val="documentskn-mld9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Identified needs of customers promptly and efficiently.</w:t>
            </w:r>
          </w:p>
          <w:p w14:paraId="19D3FA24" w14:textId="77777777" w:rsidR="0094167B" w:rsidRDefault="00BB4441">
            <w:pPr>
              <w:pStyle w:val="documentskn-mld9ulli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Enforced company policies, answered coworkers' questions and trained new personnel.</w:t>
            </w:r>
          </w:p>
          <w:p w14:paraId="742FFABC" w14:textId="77777777" w:rsidR="0094167B" w:rsidRDefault="00BB4441">
            <w:pPr>
              <w:pStyle w:val="documentskn-mld9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Applied changes requested by designers, owners or inspectors to optimize work.</w:t>
            </w:r>
          </w:p>
          <w:p w14:paraId="6FB2FF52" w14:textId="77777777" w:rsidR="0094167B" w:rsidRDefault="00BB4441">
            <w:pPr>
              <w:pStyle w:val="documentskn-mld9disp-blk"/>
              <w:pBdr>
                <w:top w:val="none" w:sz="0" w:space="15" w:color="auto"/>
              </w:pBdr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</w:pP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Macy's Department Store</w:t>
            </w:r>
            <w:r>
              <w:rPr>
                <w:rStyle w:val="span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 xml:space="preserve"> - </w:t>
            </w:r>
            <w:r>
              <w:rPr>
                <w:rStyle w:val="documentskn-mld9txt-capitalize"/>
                <w:rFonts w:ascii="Source Sans Pro" w:eastAsia="Source Sans Pro" w:hAnsi="Source Sans Pro" w:cs="Source Sans Pro"/>
                <w:b/>
                <w:bCs/>
                <w:color w:val="2A2A2A"/>
                <w:sz w:val="20"/>
                <w:szCs w:val="20"/>
              </w:rPr>
              <w:t>Supervisor</w:t>
            </w:r>
          </w:p>
          <w:p w14:paraId="40F9E4E6" w14:textId="77777777" w:rsidR="0094167B" w:rsidRDefault="00BB4441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Grand Forks, ND</w:t>
            </w:r>
            <w:r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 </w:t>
            </w:r>
          </w:p>
          <w:p w14:paraId="4DCF2BFD" w14:textId="5E76B6B6" w:rsidR="0094167B" w:rsidRDefault="00B53088">
            <w:pPr>
              <w:pStyle w:val="documentskn-mld9disp-blk"/>
              <w:spacing w:line="260" w:lineRule="atLeast"/>
              <w:rPr>
                <w:rStyle w:val="documentskn-mld9right-box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 xml:space="preserve">2015 - </w:t>
            </w:r>
            <w:r w:rsidR="00BB4441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201</w:t>
            </w:r>
            <w:r w:rsidR="00475B21">
              <w:rPr>
                <w:rStyle w:val="span"/>
                <w:rFonts w:ascii="Source Sans Pro" w:eastAsia="Source Sans Pro" w:hAnsi="Source Sans Pro" w:cs="Source Sans Pro"/>
                <w:i/>
                <w:iCs/>
                <w:color w:val="2A2A2A"/>
                <w:sz w:val="20"/>
                <w:szCs w:val="20"/>
              </w:rPr>
              <w:t>7</w:t>
            </w:r>
          </w:p>
          <w:p w14:paraId="1FD759FC" w14:textId="77777777" w:rsidR="0094167B" w:rsidRDefault="00BB4441">
            <w:pPr>
              <w:pStyle w:val="documentskn-mld9ulli"/>
              <w:numPr>
                <w:ilvl w:val="0"/>
                <w:numId w:val="7"/>
              </w:numPr>
              <w:spacing w:before="120"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Established and enforced clear goals to keep employees working collaboratively.</w:t>
            </w:r>
          </w:p>
          <w:p w14:paraId="23A3E08E" w14:textId="77777777" w:rsidR="0094167B" w:rsidRDefault="00BB4441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Provided ongoing training to address staff needs.</w:t>
            </w:r>
          </w:p>
          <w:p w14:paraId="60EA706A" w14:textId="77777777" w:rsidR="0094167B" w:rsidRDefault="00BB4441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Maintained operating schedules to provide effective coverage for key areas and achieve objectives.</w:t>
            </w:r>
          </w:p>
          <w:p w14:paraId="1CE781A1" w14:textId="77777777" w:rsidR="0094167B" w:rsidRDefault="00BB4441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Interviewed applicants, recommended individuals for hiring and evaluated staff performance.</w:t>
            </w:r>
          </w:p>
          <w:p w14:paraId="7864BF46" w14:textId="77777777" w:rsidR="0094167B" w:rsidRDefault="00BB4441">
            <w:pPr>
              <w:pStyle w:val="documentskn-mld9ulli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Enforced company policies, answered coworkers' questions and trained new personnel.</w:t>
            </w:r>
          </w:p>
          <w:p w14:paraId="4C0ACCB3" w14:textId="7B7B9746" w:rsidR="0094167B" w:rsidRDefault="00BB4441">
            <w:pPr>
              <w:pStyle w:val="documentskn-mld9ullinth-last-child1"/>
              <w:numPr>
                <w:ilvl w:val="0"/>
                <w:numId w:val="7"/>
              </w:numPr>
              <w:spacing w:line="260" w:lineRule="atLeast"/>
              <w:ind w:left="200" w:hanging="192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Developed an environment so workers felt excited to come to work every</w:t>
            </w:r>
            <w:r w:rsidR="00C5546C"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  <w:t>day.</w:t>
            </w:r>
          </w:p>
          <w:p w14:paraId="31F1AB4E" w14:textId="1986E096" w:rsidR="0094167B" w:rsidRDefault="0094167B" w:rsidP="00475B21">
            <w:pPr>
              <w:pStyle w:val="documentskn-mld9ullinth-last-child1"/>
              <w:spacing w:line="260" w:lineRule="atLeast"/>
              <w:ind w:left="200"/>
              <w:rPr>
                <w:rStyle w:val="span"/>
                <w:rFonts w:ascii="Source Sans Pro" w:eastAsia="Source Sans Pro" w:hAnsi="Source Sans Pro" w:cs="Source Sans Pro"/>
                <w:color w:val="2A2A2A"/>
                <w:sz w:val="20"/>
                <w:szCs w:val="20"/>
              </w:rPr>
            </w:pPr>
          </w:p>
        </w:tc>
      </w:tr>
    </w:tbl>
    <w:p w14:paraId="4D3EA31E" w14:textId="77777777" w:rsidR="0094167B" w:rsidRDefault="00BB4441">
      <w:pPr>
        <w:spacing w:line="20" w:lineRule="auto"/>
        <w:rPr>
          <w:rFonts w:ascii="Source Sans Pro" w:eastAsia="Source Sans Pro" w:hAnsi="Source Sans Pro" w:cs="Source Sans Pro"/>
          <w:color w:val="2A2A2A"/>
          <w:sz w:val="20"/>
          <w:szCs w:val="20"/>
        </w:rPr>
      </w:pPr>
      <w:r>
        <w:rPr>
          <w:color w:val="FFFFFF"/>
          <w:sz w:val="2"/>
        </w:rPr>
        <w:lastRenderedPageBreak/>
        <w:t>.</w:t>
      </w:r>
    </w:p>
    <w:sectPr w:rsidR="0094167B">
      <w:headerReference w:type="default" r:id="rId8"/>
      <w:pgSz w:w="12240" w:h="15840"/>
      <w:pgMar w:top="1200" w:right="900" w:bottom="120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0D318" w14:textId="77777777" w:rsidR="0020769F" w:rsidRDefault="0020769F">
      <w:pPr>
        <w:spacing w:line="240" w:lineRule="auto"/>
      </w:pPr>
      <w:r>
        <w:separator/>
      </w:r>
    </w:p>
  </w:endnote>
  <w:endnote w:type="continuationSeparator" w:id="0">
    <w:p w14:paraId="183D23FF" w14:textId="77777777" w:rsidR="0020769F" w:rsidRDefault="00207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  <w:embedRegular r:id="rId1" w:fontKey="{77EDB3DF-65A9-4719-838B-57F219F064FA}"/>
    <w:embedBold r:id="rId2" w:fontKey="{09AD7BE1-1644-43E0-B91B-442A4805D51F}"/>
    <w:embedItalic r:id="rId3" w:fontKey="{31ED337C-9477-442E-A52D-12CA55E52C38}"/>
  </w:font>
  <w:font w:name="Source Sans Pro Light">
    <w:charset w:val="00"/>
    <w:family w:val="swiss"/>
    <w:pitch w:val="variable"/>
    <w:sig w:usb0="600002F7" w:usb1="02000001" w:usb2="00000000" w:usb3="00000000" w:csb0="0000019F" w:csb1="00000000"/>
    <w:embedRegular r:id="rId4" w:fontKey="{EFE7DFA9-C36A-4536-88EA-51A6FE6F979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46ECC" w14:textId="77777777" w:rsidR="0020769F" w:rsidRDefault="0020769F">
      <w:pPr>
        <w:spacing w:line="240" w:lineRule="auto"/>
      </w:pPr>
      <w:r>
        <w:separator/>
      </w:r>
    </w:p>
  </w:footnote>
  <w:footnote w:type="continuationSeparator" w:id="0">
    <w:p w14:paraId="04673CB8" w14:textId="77777777" w:rsidR="0020769F" w:rsidRDefault="002076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3179E" w14:textId="77777777" w:rsidR="0094167B" w:rsidRDefault="00BB4441">
    <w:r>
      <w:rPr>
        <w:noProof/>
      </w:rPr>
      <w:drawing>
        <wp:anchor distT="0" distB="0" distL="114300" distR="114300" simplePos="0" relativeHeight="251658240" behindDoc="0" locked="0" layoutInCell="1" allowOverlap="1" wp14:anchorId="3397338B" wp14:editId="4AA12A78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68094" cy="10058400"/>
          <wp:effectExtent l="0" t="0" r="0" b="0"/>
          <wp:wrapNone/>
          <wp:docPr id="100004" name="Picture 100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8094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DFCAC74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DACEBE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504C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79EC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F4AF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90A7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B671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CC2C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4A33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FB4069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249035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E5F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8CAA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48B4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1C4C7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BCB6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7E204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EE81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6A2EFA6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47EEDC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44DB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20D4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40E5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24A4F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806C7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5620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0802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82B000F6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166455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F690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2658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BCB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F07A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E6F0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5648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7A38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73A29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CA0CC9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2C59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15A72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FCFC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7814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DE57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E01A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1E6A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348621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25383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1807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5EA1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408A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2E68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167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38C0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548C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7A6B6E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D3D053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62A4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9A02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8E92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9618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76B0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1C3A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F0EA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26E73AA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4"/>
      </w:rPr>
    </w:lvl>
    <w:lvl w:ilvl="1" w:tplc="E3B06E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C61B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5867A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20EB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1C86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D2AA9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FA15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1A3A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7D359E0"/>
    <w:multiLevelType w:val="hybridMultilevel"/>
    <w:tmpl w:val="54222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46B2F"/>
    <w:multiLevelType w:val="hybridMultilevel"/>
    <w:tmpl w:val="899C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85961"/>
    <w:multiLevelType w:val="hybridMultilevel"/>
    <w:tmpl w:val="3BB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D51A1"/>
    <w:multiLevelType w:val="hybridMultilevel"/>
    <w:tmpl w:val="9FDA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54B65"/>
    <w:multiLevelType w:val="hybridMultilevel"/>
    <w:tmpl w:val="513E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720608">
    <w:abstractNumId w:val="0"/>
  </w:num>
  <w:num w:numId="2" w16cid:durableId="932013957">
    <w:abstractNumId w:val="1"/>
  </w:num>
  <w:num w:numId="3" w16cid:durableId="1894079656">
    <w:abstractNumId w:val="2"/>
  </w:num>
  <w:num w:numId="4" w16cid:durableId="1395005616">
    <w:abstractNumId w:val="3"/>
  </w:num>
  <w:num w:numId="5" w16cid:durableId="1181628169">
    <w:abstractNumId w:val="4"/>
  </w:num>
  <w:num w:numId="6" w16cid:durableId="810830518">
    <w:abstractNumId w:val="5"/>
  </w:num>
  <w:num w:numId="7" w16cid:durableId="2058700566">
    <w:abstractNumId w:val="6"/>
  </w:num>
  <w:num w:numId="8" w16cid:durableId="1586911378">
    <w:abstractNumId w:val="7"/>
  </w:num>
  <w:num w:numId="9" w16cid:durableId="2038266878">
    <w:abstractNumId w:val="8"/>
  </w:num>
  <w:num w:numId="10" w16cid:durableId="1861312350">
    <w:abstractNumId w:val="9"/>
  </w:num>
  <w:num w:numId="11" w16cid:durableId="1252742611">
    <w:abstractNumId w:val="12"/>
  </w:num>
  <w:num w:numId="12" w16cid:durableId="1852063876">
    <w:abstractNumId w:val="10"/>
  </w:num>
  <w:num w:numId="13" w16cid:durableId="8703872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7B"/>
    <w:rsid w:val="0020769F"/>
    <w:rsid w:val="002F3F12"/>
    <w:rsid w:val="003B17E5"/>
    <w:rsid w:val="00475B21"/>
    <w:rsid w:val="00745B20"/>
    <w:rsid w:val="00935D94"/>
    <w:rsid w:val="0094167B"/>
    <w:rsid w:val="00A307B2"/>
    <w:rsid w:val="00B31476"/>
    <w:rsid w:val="00B36B71"/>
    <w:rsid w:val="00B53088"/>
    <w:rsid w:val="00BB4441"/>
    <w:rsid w:val="00C5546C"/>
    <w:rsid w:val="00DB5858"/>
    <w:rsid w:val="00F513A5"/>
    <w:rsid w:val="00F80B35"/>
    <w:rsid w:val="00F9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F140"/>
  <w15:docId w15:val="{17B3EFE9-27ED-4E88-AAA6-6C65C0CE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d9fontsize">
    <w:name w:val="document_skn-mld9_fontsize"/>
    <w:basedOn w:val="Normal"/>
    <w:rPr>
      <w:sz w:val="20"/>
      <w:szCs w:val="20"/>
    </w:rPr>
  </w:style>
  <w:style w:type="character" w:customStyle="1" w:styleId="documentskn-mld9left-box">
    <w:name w:val="document_skn-mld9_left-box"/>
    <w:basedOn w:val="DefaultParagraphFont"/>
  </w:style>
  <w:style w:type="paragraph" w:customStyle="1" w:styleId="documentskn-mld9parent-containercntc-sec">
    <w:name w:val="document_skn-mld9_parent-container_cntc-sec"/>
    <w:basedOn w:val="Normal"/>
  </w:style>
  <w:style w:type="paragraph" w:customStyle="1" w:styleId="documentskn-mld9firstparagraph">
    <w:name w:val="document_skn-mld9_firstparagraph"/>
    <w:basedOn w:val="Normal"/>
  </w:style>
  <w:style w:type="paragraph" w:customStyle="1" w:styleId="div">
    <w:name w:val="div"/>
    <w:basedOn w:val="Normal"/>
  </w:style>
  <w:style w:type="paragraph" w:customStyle="1" w:styleId="documentskn-mld9addressulli">
    <w:name w:val="document_skn-mld9_address_ul_li"/>
    <w:basedOn w:val="Normal"/>
    <w:rPr>
      <w:b/>
      <w:bCs/>
    </w:rPr>
  </w:style>
  <w:style w:type="character" w:customStyle="1" w:styleId="documentskn-mld9cntc-secspan">
    <w:name w:val="document_skn-mld9_cntc-sec_span"/>
    <w:basedOn w:val="DefaultParagraphFont"/>
  </w:style>
  <w:style w:type="paragraph" w:customStyle="1" w:styleId="documentskn-mld9addressullinth-last-child1">
    <w:name w:val="document_skn-mld9_address_ul_li_nth-last-child(1)"/>
    <w:basedOn w:val="Normal"/>
  </w:style>
  <w:style w:type="paragraph" w:customStyle="1" w:styleId="documentskn-mld9parent-containersection">
    <w:name w:val="document_skn-mld9_parent-container_section"/>
    <w:basedOn w:val="Normal"/>
  </w:style>
  <w:style w:type="paragraph" w:customStyle="1" w:styleId="documentskn-mld9heading">
    <w:name w:val="document_skn-mld9_heading"/>
    <w:basedOn w:val="Normal"/>
  </w:style>
  <w:style w:type="paragraph" w:customStyle="1" w:styleId="documentskn-mld9sectiontitle">
    <w:name w:val="document_skn-mld9_sectiontitle"/>
    <w:basedOn w:val="Normal"/>
    <w:pPr>
      <w:spacing w:line="320" w:lineRule="atLeast"/>
    </w:pPr>
    <w:rPr>
      <w:sz w:val="28"/>
      <w:szCs w:val="28"/>
    </w:rPr>
  </w:style>
  <w:style w:type="character" w:customStyle="1" w:styleId="documentskn-mld9sectiontitleCharacter">
    <w:name w:val="document_skn-mld9_sectiontitle Character"/>
    <w:basedOn w:val="DefaultParagraphFont"/>
    <w:rPr>
      <w:caps w:val="0"/>
      <w:sz w:val="28"/>
      <w:szCs w:val="28"/>
    </w:rPr>
  </w:style>
  <w:style w:type="paragraph" w:customStyle="1" w:styleId="documentskn-mld9SECTIONHILTsinglecolumn">
    <w:name w:val="document_skn-mld9_SECTION_HILT_singlecolumn"/>
    <w:basedOn w:val="Normal"/>
  </w:style>
  <w:style w:type="paragraph" w:customStyle="1" w:styleId="documentskn-mld9left-boxskillpaddedline">
    <w:name w:val="document_skn-mld9_left-box_skill_paddedline"/>
    <w:basedOn w:val="Normal"/>
  </w:style>
  <w:style w:type="paragraph" w:customStyle="1" w:styleId="documentskn-mld9ulli">
    <w:name w:val="document_skn-mld9_ul_li"/>
    <w:basedOn w:val="Normal"/>
  </w:style>
  <w:style w:type="paragraph" w:customStyle="1" w:styleId="documentskn-mld9ullinth-last-child1">
    <w:name w:val="document_skn-mld9_ul_li_nth-last-child(1)"/>
    <w:basedOn w:val="Normal"/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kn-mld9disp-blk">
    <w:name w:val="document_skn-mld9_disp-bl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d9txt-bold">
    <w:name w:val="document_skn-mld9_txt-bold"/>
    <w:basedOn w:val="DefaultParagraphFont"/>
    <w:rPr>
      <w:b/>
      <w:bCs/>
    </w:rPr>
  </w:style>
  <w:style w:type="paragraph" w:customStyle="1" w:styleId="documentskn-mld9paragraph">
    <w:name w:val="document_skn-mld9_paragraph"/>
    <w:basedOn w:val="Normal"/>
    <w:pPr>
      <w:pBdr>
        <w:top w:val="none" w:sz="0" w:space="10" w:color="auto"/>
      </w:pBdr>
    </w:pPr>
  </w:style>
  <w:style w:type="character" w:customStyle="1" w:styleId="documentmiddleleftcell">
    <w:name w:val="document_middleleftcell"/>
    <w:basedOn w:val="DefaultParagraphFont"/>
  </w:style>
  <w:style w:type="paragraph" w:customStyle="1" w:styleId="documentmiddleleftcellParagraph">
    <w:name w:val="document_middleleftcell Paragraph"/>
    <w:basedOn w:val="Normal"/>
    <w:pPr>
      <w:pBdr>
        <w:right w:val="single" w:sz="8" w:space="0" w:color="404040"/>
      </w:pBdr>
    </w:pPr>
  </w:style>
  <w:style w:type="character" w:customStyle="1" w:styleId="documentmiddlerightcell">
    <w:name w:val="document_middlerightcell"/>
    <w:basedOn w:val="DefaultParagraphFont"/>
  </w:style>
  <w:style w:type="character" w:customStyle="1" w:styleId="documentskn-mld9right-box">
    <w:name w:val="document_skn-mld9_right-box"/>
    <w:basedOn w:val="DefaultParagraphFont"/>
  </w:style>
  <w:style w:type="paragraph" w:customStyle="1" w:styleId="documentskn-mld9parent-containername-sec">
    <w:name w:val="document_skn-mld9_parent-container_name-sec"/>
    <w:basedOn w:val="Normal"/>
  </w:style>
  <w:style w:type="paragraph" w:customStyle="1" w:styleId="documentskn-mld9name">
    <w:name w:val="document_skn-mld9_name"/>
    <w:basedOn w:val="Normal"/>
    <w:pPr>
      <w:spacing w:line="720" w:lineRule="atLeast"/>
    </w:pPr>
    <w:rPr>
      <w:sz w:val="72"/>
      <w:szCs w:val="72"/>
    </w:rPr>
  </w:style>
  <w:style w:type="character" w:customStyle="1" w:styleId="documentskn-mld9nameCharacter">
    <w:name w:val="document_skn-mld9_name Character"/>
    <w:basedOn w:val="DefaultParagraphFont"/>
    <w:rPr>
      <w:b w:val="0"/>
      <w:bCs w:val="0"/>
      <w:sz w:val="72"/>
      <w:szCs w:val="72"/>
    </w:rPr>
  </w:style>
  <w:style w:type="paragraph" w:customStyle="1" w:styleId="gap-btn-hidden">
    <w:name w:val="gap-btn-hidden"/>
    <w:basedOn w:val="Normal"/>
    <w:rPr>
      <w:vanish/>
    </w:rPr>
  </w:style>
  <w:style w:type="paragraph" w:customStyle="1" w:styleId="documentskn-mld9right-boxsectionnth-child1section">
    <w:name w:val="document_skn-mld9_right-box_section_nth-child(1) + section"/>
    <w:basedOn w:val="Normal"/>
  </w:style>
  <w:style w:type="paragraph" w:customStyle="1" w:styleId="documentskn-mld9right-boxsinglecolumn">
    <w:name w:val="document_skn-mld9_right-box_singlecolumn"/>
    <w:basedOn w:val="Normal"/>
  </w:style>
  <w:style w:type="paragraph" w:customStyle="1" w:styleId="p">
    <w:name w:val="p"/>
    <w:basedOn w:val="Normal"/>
  </w:style>
  <w:style w:type="paragraph" w:customStyle="1" w:styleId="documentskn-mld9expr-secparagraph">
    <w:name w:val="document_skn-mld9_expr-sec_paragraph"/>
    <w:basedOn w:val="Normal"/>
    <w:pPr>
      <w:pBdr>
        <w:top w:val="none" w:sz="0" w:space="15" w:color="auto"/>
      </w:pBdr>
    </w:pPr>
  </w:style>
  <w:style w:type="character" w:customStyle="1" w:styleId="documentskn-mld9txt-capitalize">
    <w:name w:val="document_skn-mld9_txt-capitalize"/>
    <w:basedOn w:val="DefaultParagraphFont"/>
    <w:rPr>
      <w:caps w:val="0"/>
    </w:rPr>
  </w:style>
  <w:style w:type="table" w:customStyle="1" w:styleId="documentskn-mld9parent-container">
    <w:name w:val="document_skn-mld9_parent-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Casey Adams</vt:lpstr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Casey Adams</dc:title>
  <dc:creator>Casey Adams</dc:creator>
  <cp:lastModifiedBy>Casey Adams</cp:lastModifiedBy>
  <cp:revision>2</cp:revision>
  <dcterms:created xsi:type="dcterms:W3CDTF">2024-05-20T01:25:00Z</dcterms:created>
  <dcterms:modified xsi:type="dcterms:W3CDTF">2024-05-20T01:25:00Z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0a570c87-1b66-438c-868a-543c64ec1ac2</vt:lpwstr>
  </property>
  <property fmtid="{D5CDD505-2E9C-101B-9397-08002B2CF9AE}" pid="3" name="x1ye=0">
    <vt:lpwstr>YEoAAB+LCAAAAAAABAAUm0Wu60AQRRfkgZmGZmb2zMx2zLD6//4siqKkVV1V9xwloWGBETCBg1FC4EQcp1AWExAWJQkYgzgRNZ7HZ/fXjVwGZhuqPkCedMxXg2C7GDfOvr/5e8u1u3PTWHmQicg5OVuP5WfQPBUs2Mt2a8IcGhWVK9dx25EG+7EKhcv3BmMInXz5uFBjKe4ORCGMdAyNNPNQrnSUzwMj+DvQHKRpKuRDpTQby13iD2v89iqAZbD</vt:lpwstr>
  </property>
  <property fmtid="{D5CDD505-2E9C-101B-9397-08002B2CF9AE}" pid="4" name="x1ye=1">
    <vt:lpwstr>yF0FsRYN5FBwUd1PJ7KM7Jf6ByTBYNzKRs+P3nI8zPzOVCevHPxj1lIPDgDuaLgcZ4sYo2OvVI3FHvMivKVzrkZV0q2zISMdcXWwucdXpfeDNK1Ugc+R0/7RYsZl0FbwrQhILR/gNmOxw64mR9YOKlsY3/nE6kTUwMKgRvMvfcVA4p1G/5pcfG8c9UIWlfbJUT9CSpqDnbqkilwo0HxwGKIQoCgQBjuRgA2lcyW9L1fbXepyaAYn6w6cwrZsIKS</vt:lpwstr>
  </property>
  <property fmtid="{D5CDD505-2E9C-101B-9397-08002B2CF9AE}" pid="5" name="x1ye=10">
    <vt:lpwstr>Axgr21IoAmZoQQQ10PRiJXOBPx/CFK+JWmkr8BVxjG8iIslTGjqvFFxIVR19LL+pq05VtZ9rG7fX/TRNPBVK0OUSYZGi9aSHV8ZT4KYuIS6VO5G+jFXw5D9Vum65KS1MUuBdy/J4zq6brdmkAI5kn1/Qyo0IEghnYx5U+omONCvasT4ekgwciLwEVrzOO7WkyDvn7cqUEV1Vd5YtdJgqqGYFzfelIretS7N6rXwVuWSLJuxRg/fnsZ/XianZs74</vt:lpwstr>
  </property>
  <property fmtid="{D5CDD505-2E9C-101B-9397-08002B2CF9AE}" pid="6" name="x1ye=11">
    <vt:lpwstr>EXTvZKHCq9xv++RvjGztyl4QfZWJtonHP7goDPAjmrkXzxLTt4I2PuJGFijw3NEd8gJRwFlj3PnRuaUc9KIi/sXm7xmjDivFaddIxfbDnTAfR5CEmeD6MWlImKQdjQcfK+AXgeBTQ5CFr1YhFHFx/p7iDpa1pUVpOo7AglAZ50e7v7H4rCtNlbNrs6scICjna3D0u5s9sOlQ3naVeAfwkhYdmfHtnGVUTyLRgIhXqiwqhs8bdERLvfK0AEGJNSq</vt:lpwstr>
  </property>
  <property fmtid="{D5CDD505-2E9C-101B-9397-08002B2CF9AE}" pid="7" name="x1ye=12">
    <vt:lpwstr>qCv+lPP2Hzpz9d54hFYsfulaxvTY3yLdKKPYvilkGUmw7g5SDsva5tbxD4uTWXvWl97oAYkVRLgzB3KQ/F7yaCd01fgcr63o4EhnvZN3NvzHHmdtWVtvY1aAfQtxRIr4CVdk8iQeG34z2Asc8/3+Pm7Y/s6EE0BBXP/i45Fw8YlMXfYaWTUwAvbJD1KbZwX+Y9NtZWBj/xiDj60MPk6FUtcgkqU8g1Mn81dewtEel/pdonmwY6ZfpTENoT5X/Kn</vt:lpwstr>
  </property>
  <property fmtid="{D5CDD505-2E9C-101B-9397-08002B2CF9AE}" pid="8" name="x1ye=13">
    <vt:lpwstr>rFycR++uoPoF3PgspAst7NIUlXcFSR23FhFnRL6iefhjXPkQBeB+xaTPEBGxEx/fgWcaziIUznx6SJg45Mn9yC5leAsd91PJRpI0c2+oLWpwAVLNw++/CxO1cY0Hq9CZ/sem7f3+zr/VNnTbOEOGuoUWvtPQ2cdHFfIS2hFE1EMtB6MT031B7C+6R66khKIY6rzzN36UX+bqNwdrvefoWejsKZwOouDhoccsGH9qADDdbTHOw0RwvJlSX9iBuyB</vt:lpwstr>
  </property>
  <property fmtid="{D5CDD505-2E9C-101B-9397-08002B2CF9AE}" pid="9" name="x1ye=14">
    <vt:lpwstr>jlchegCD471HpJCk+v20VVIJduQn+6R9p36d/gNwWbsPpT29bDeWg2anZBsaLuLb/8Y3xYmIFb0nMFjrNTdtr+2yy0vyNzdaet5miAjlBPoBbuz55O8pNpLLfn1v02OwlxrARGPvY8sUkX+9eUgGSO2GcfiL620RyeZZuEEhJnh9oLWyJRE55b1KTH9GsssswJWsdlhXJGRWFPrPANbC7Hd+KQwfKypjGwWONmMDIvmPbNq07kTVguoXunEQwZ5</vt:lpwstr>
  </property>
  <property fmtid="{D5CDD505-2E9C-101B-9397-08002B2CF9AE}" pid="10" name="x1ye=15">
    <vt:lpwstr>nSJe97EzhAwfhVCBvGi1aYF7tW+F0yURY9ZaaNm5Rg02+Su5foXmjCR3niNfsVIgONKYJ+4n/oPqTmK1maBVuns9DIz8dNz0czv8Am3NSalTkSNCPil8LCG1SM8ZokkBrsxLi73b7tE01OHlxe8yW/mcyxbU8F5b+/hLi55epMA4OD31LoFTS8UkZ9bZ7RPdNMdXXAo3Tce52hu9EmnojKd1Yz+Vln5x6+/D2+HEUfje/3JY/+Xrx5QX2fA6eCw</vt:lpwstr>
  </property>
  <property fmtid="{D5CDD505-2E9C-101B-9397-08002B2CF9AE}" pid="11" name="x1ye=16">
    <vt:lpwstr>zzGlPpP5rOqszGqp3gZOgmobtXG7rVVnwHMrbsAcMnrf5oV/zkYi5AYpkH06Z3ZaiZElSilwDH8olGN+zg6ed7ipIjE4qPs/OLR//fFg8CWp0Y9hwothcGFwCpSzItG7st/Iivyz81uC8FwHyqchP/kpRWaxEdBo3wB/G1/Nnl/cqpmuha/mLuRN29dAesunGVoWL0ejAhVqXvfzmX/uCvw01l2pigsfm3zlqC0jCm98G6TUfLYdDKhfj5G3YjB</vt:lpwstr>
  </property>
  <property fmtid="{D5CDD505-2E9C-101B-9397-08002B2CF9AE}" pid="12" name="x1ye=17">
    <vt:lpwstr>mZg/YBioK/AKCDsqzrF/9Ds+UcwIsn6a9rvwEwkR97HGY3DV5YOuIlRAslqGp3eU7kn6fiHaXrIjTcpidxhFSOmE4D5MlnswI0s9Ck1rzn//Jv4jubE+dHzJBDYq/1vHC1znXgGGQdawh/rzzAKHVTk6VvgPa9XJGu/vahkMZGNCMU9c4SxkQNrn4r3UxZWSdJ14MFfDXUHsXx3oLhIEa3TlYdjBKOJ/l5DCQP+fkzFaj5TmtvZ121CuTC7lBSz</vt:lpwstr>
  </property>
  <property fmtid="{D5CDD505-2E9C-101B-9397-08002B2CF9AE}" pid="13" name="x1ye=18">
    <vt:lpwstr>Q2IYZw7HigAchbdDdkcmfKX7bfCUf9KxmgKGwi1KViOrM9oRpmLI46qJMqwyFddT/BNb1CYkhVkllcj1JpHG4p5c0Ur9p1a/rWsJqk/BM10NT+vHLNanTbR2VapmXVT7INpLsS7nqZ4vZ5/CJF/qAIejOM3toghehE7v9mIFPG0tr7Qi0QYRvDADvD7VYeS2HI6p3X57AWsiF1zU1hN4tVkZhRXtgrntVXS3vTZ6vfHdIvGPVbDUfd/fb+OjDxj</vt:lpwstr>
  </property>
  <property fmtid="{D5CDD505-2E9C-101B-9397-08002B2CF9AE}" pid="14" name="x1ye=19">
    <vt:lpwstr>RZ1WB600zk9lScKt/I4GnqieVxXS45vHsraN7p361PLlJce26sMP34PfAWMqorIXvrvbebU7vt2QdwGC9hLUTMEJ8XJcNXxfhua1qmJUaRzxZZXJnDiB3PTl+vbOj26JunzUT3wFfsDGDM0CrR/zzr0zOaCGaYovtUWS/9wNofSgKu346u7zZwBhWbddAEyDQSgCSFgXqiooMNG0vbYjvQEUXzpUAIIiQDrbS94UPwTMQ9i46yl0VQhqD9AGZxh</vt:lpwstr>
  </property>
  <property fmtid="{D5CDD505-2E9C-101B-9397-08002B2CF9AE}" pid="15" name="x1ye=2">
    <vt:lpwstr>Uih5ATr0E/5XFym9IteWE3CBRMlcgCD4YRHabTX1QvbQBo7sDJ9EOxQYWcAAOQjg5AioxxQhDtBlwwye3jqzyY6l7ghzARRTN0XczOlNyr7zWYaqwi+AJGqDxE8yz9Rjvxz1Qq/a+sm5Rz0pEj3SiyK1g0u2Aj1vG2HlLUH52BMRKvY/szbzhrEFzOEBU6CSPiYF0xXHHJpoqHwkJnOvNJyp6obujmKu8mj7z43pywqDCy4P0Rjma5MVvyF/Dxb</vt:lpwstr>
  </property>
  <property fmtid="{D5CDD505-2E9C-101B-9397-08002B2CF9AE}" pid="16" name="x1ye=20">
    <vt:lpwstr>iXu9N37YLawonRndVjKHZh34LClU+jyiq3uaQmVMnEkhyyoojW/OLgZJDN3hVsfKr9NrAHTM2hk87u8VmNOYZLfe5yA8SEhBB7WlW5aX3PwneIvmMB+512Q58oNA3+ArGHpCiuI05C1BhUdIpWSjvi+1qWDnHUpIlj6NUbDZ/CJSjde13MxeXL2E4qBu8CIffJ57tPMxnBgclgJ5h0e6CSFOmOSu6IUecZXuN33+X1NTL2A0Dmp5nbAJWUmTGt5</vt:lpwstr>
  </property>
  <property fmtid="{D5CDD505-2E9C-101B-9397-08002B2CF9AE}" pid="17" name="x1ye=21">
    <vt:lpwstr>uMUWB4eG/poA5OM8jfP1LAAXJWdtTQHKgaFUhRfP8ErnNcvjMso0Yag/9sc1mg0GTqDW7DImPtyB2CBSgBY21hdXszpy40SLWA8Kkj3VrVOS8nVO5RnG1dO1BKSVykXGQAWnZtH8ad3hRgvnZ9cKY2rwejuioFirMqvHrbNlrtgQJz3CHF7RsG0zI4+oThWHcxxzJdMYNAPC/OS++B4pyMsreVUh7+so9XOXzv6S4IK2E5BSp/4RdoMQ850FqWQ</vt:lpwstr>
  </property>
  <property fmtid="{D5CDD505-2E9C-101B-9397-08002B2CF9AE}" pid="18" name="x1ye=22">
    <vt:lpwstr>WYd00sW8KymYFIsQuVe8JqkGrMh/FAR5CCnU4SAZlMekH7kKTrTzehBtKFhf0g2ZAEbdQaO2c6/KxXIwWeXnwMmOELNw7cBhIPrho5e6F/Vu4XgAtvw0WQ2eQnolIPIX/GiPAAJkBdvVWhNlmD06bLShf9aRXvdTFq4hYNstYk+mQzt0sgey7tLajPKJAeIM2Ms3B/uVqAMO1v4LfPBp5h9GJwa5g1KpMewD1zGELSgHWElY7v8P58Au26bT3Qn</vt:lpwstr>
  </property>
  <property fmtid="{D5CDD505-2E9C-101B-9397-08002B2CF9AE}" pid="19" name="x1ye=23">
    <vt:lpwstr>adHj4d0+wqj0JQb1b2L1QikFSO1jt1/0PFQ2Ta9L5mo7wCEf2kk7LTaMO2T2lelU+ebj0pTq8Ott+cBZo+fAH/eY7vC0qQzJfDBz8VLZPIzITSieSDyQq1Ed6m3/rdqBW4mHhdL0TZVtN3qzA2pKraF+36G4IgHnuAkFk2n5vylzaIUMovOtrxIWijgXsmIVeHUv6XF+U0wDcJU7aXY05OSvtcclvU44TKkP3t4gV3hars4A0IIhytp8RwUyK+o</vt:lpwstr>
  </property>
  <property fmtid="{D5CDD505-2E9C-101B-9397-08002B2CF9AE}" pid="20" name="x1ye=24">
    <vt:lpwstr>68HK7DzMDNc/zuyuHLRtBQSTojxjLnkwrUVndnMV8c/KRvko0JzTX/0zYHWT68Pid+T1x9U5Lf8K/rRhC84PMXKxHrjGSwVPAMBQRJw7dpQAsgG6TH14AgLcz1ZmLCaI6NijaOIkqVgogLIBWFJQYvqqyANar/42rPQX+tOr9mOdfxWjdqEl/KkXI+/AxFNmKGNhNKWZjuJglJbCMiJJ1na3RSKZdyLtUxtwhfbrzYpS7r9y7/698zMXS78u+n0</vt:lpwstr>
  </property>
  <property fmtid="{D5CDD505-2E9C-101B-9397-08002B2CF9AE}" pid="21" name="x1ye=25">
    <vt:lpwstr>Jr4JK+IwVgjndd297dXW2RO3O3wFi2Ad08tNfzwuljv+ApMl55TqNnw78rD9t6TvHZnyTllmpsx4xiapUX4zuNqcoKtD4W2GBnZEE3Qvop40Bql6qGVCW88YOxkmGxbEJvqZb9WVADaV/mW7ad3AW3TKSIEDf7SEzJSDL2lFr/enssFWR0ILlGHRdheRPX6buAoRDDE4WLafvfMqMZtfL7sVKj9w3bWz+wUPLLAcUeyvkP7hE+BqpMnJknPJL1J</vt:lpwstr>
  </property>
  <property fmtid="{D5CDD505-2E9C-101B-9397-08002B2CF9AE}" pid="22" name="x1ye=26">
    <vt:lpwstr>z1DMHkN3xXmMNqZET3CBMAC91hZYUDfhieb0HWnIbKBw9pLht+eRKqzHT+/bTzvDMtHSPhV7dgIE5ORarU1usTU4yHtevj7r2esUBZFSKpLbMxqni546m1NC6NYW16Rq1or0D+QR0Gza7ejBoDCUdpHGbM+BSerTolJ+sgBUm65a1GXKdUU7Jqrhivf9n2dTOy5TqrMOT65KDx0ShsYwT06LAQQo0cEdUNcDgWWEh9aXKhFKjzMLqu+6HdIKaXx</vt:lpwstr>
  </property>
  <property fmtid="{D5CDD505-2E9C-101B-9397-08002B2CF9AE}" pid="23" name="x1ye=27">
    <vt:lpwstr>XZ6BUDH5QQ4rHLNQBrkId5R+ZWLGj2uNte26/wRWjJwcAtUwPdHZDsiZjZzXsbl7j6UHm+khb2z5LXjmzkwJxvbV3F6UaesjxaQGxtdmrKTbaRg59fLDp3tCw+fOQ2C2qupSmbuZPOgxugfSwjrivz+dtWsMILvDFqKEVkEDV1GACKz1UpuExRfdIyLbOqLbGYygvvzIJRRDglJt97BRHliLjfuy4PE5LYruVjvyiV/UZr6QLvOPH+WAkm44ub5</vt:lpwstr>
  </property>
  <property fmtid="{D5CDD505-2E9C-101B-9397-08002B2CF9AE}" pid="24" name="x1ye=28">
    <vt:lpwstr>q4W/lIszr13jYQO3l9zSEJQJ/YZ9TAnhQ9sgjxUV3G7A9getFrdMz7mfbmth7FDlAQeqY+CV6Vq3BHPh6uFL0zNmh2GbvqKZnR+lyV+fFIy3wyRxwdapKkLD2iG8fC1DRLJGVD6+oHotn5iPkMnsvnw55KIz4QrKzn05yob9K11iM2OevIJD3DsoSghhVbmTBrJRHAGoZqwvzuKfsPL4JAIJg+/3xgGiWxY41xNQ6fBmK3/WG/1ijX+U0sKajZZ</vt:lpwstr>
  </property>
  <property fmtid="{D5CDD505-2E9C-101B-9397-08002B2CF9AE}" pid="25" name="x1ye=29">
    <vt:lpwstr>UojoOwxf48i/3Tn+fc6IPt7+R/HlAuA86QHTn51uD/JMB+qJKH9DSiivRIGcvqAacbaSWF9eJwftFfEvh40C7HfeLqdF3L4ZzCwL/8r+5E1iXerP78/4oFbJBbbEjURHLnF4Twg8SGPIV4ItcxjFFSwWLgLV3i+mV9sUT3ZXg8wwGNquNd2rYapl0ZtmxYsU1YpDV7CcJTf0A9VQ/sxnpmpE0WGMgyn7TbEEQuCoEVLUTM7hNWdEeXhk4fzZidG</vt:lpwstr>
  </property>
  <property fmtid="{D5CDD505-2E9C-101B-9397-08002B2CF9AE}" pid="26" name="x1ye=3">
    <vt:lpwstr>43Zb9ngs+WhYi62OBVOkqKJfnjh59+WBtHMeLklfF1EBhiKa8mdLzMvVS6av2/DDmnBcMZ8YFrgc9Dt5v3YRMJ9WrRD3NbLiCeOCJE6nr6BVm72GHdMI3nwPa8ho4gAkXm/M6iBo2PR1ApYP68fGV+rnCPsRt2IwgRatl0/VzK0USazvIhi1aqk42DT9var3FNgefjy+h/1S9poRSvA0s/JNl4laVOXp9huj+9TGMJCvDSyHnv3hTub64j8jaQS</vt:lpwstr>
  </property>
  <property fmtid="{D5CDD505-2E9C-101B-9397-08002B2CF9AE}" pid="27" name="x1ye=30">
    <vt:lpwstr>U8uj4Yj2c5KSmfdauOmo540BUlSRuxVf1sUfT29eXxuVT1+tWP1B+zdGHSYSX2qlzqbwsh42GQbDnTNSf8lIorhrE0kTXFyDwZEbOAqhObDt3HgFdslElFjGbn+Zh6kuC3S/uDs3/aJjuquE55k+R/zn305m1R7q2RBy58TQivBk/LNHVvfywHl4a0oZ3180F50TyWhznP23gbZXNDoabaHD9FLECPZu+B9oVSYU8JuJdWVouT+mK0eDGSZh3xK</vt:lpwstr>
  </property>
  <property fmtid="{D5CDD505-2E9C-101B-9397-08002B2CF9AE}" pid="28" name="x1ye=31">
    <vt:lpwstr>QMv6PHjN+jXjUjWJFF2LyLSxBpdmINsQIVrLJ3hn6pAgrlMf6bQ3okxifdXfe57mI3TGYErq/4WjBfWeEZQr0M/imeQ2uYfTmn7B1zMMOlbi5ar6aFtmarZjnqj+byyDDuhSPgrHbIurHE8265moSmZd3lCSkJXgN+KnxlsuXL2NAh//KQldAOU0xa/Rgb5I8iS7Wtdu96aLXlFGHKO/AlVsPALf/bTVsgJKiOoswCEnkoqsYEqg1EMce4OKcLX</vt:lpwstr>
  </property>
  <property fmtid="{D5CDD505-2E9C-101B-9397-08002B2CF9AE}" pid="29" name="x1ye=32">
    <vt:lpwstr>v+an/236WXt9WqA5xRoTGR5zPc5g8I/s+8QTdoM/Ru9eNjPouQqn0CKgSsqSoA2c8cyufBWCGBXGMr59ArsWAdnxp2siCCPMcpdiI1Q/KewGLr69TM0/fuqlZNGfRBxs/NsJCrQAUuAFrxNvSnxrgPKsug+U96moGjxtsDvmU99QFQK+DjjOPBypcfY8DGap30c5QdUrWk2VQWOTrMXwXt8Rc+p5Pt0bQFpcUwSEHSmnL9psSjnW16tTiW7eJR2</vt:lpwstr>
  </property>
  <property fmtid="{D5CDD505-2E9C-101B-9397-08002B2CF9AE}" pid="30" name="x1ye=33">
    <vt:lpwstr>pRuBbVmPTvEbYccPs7+n9YTIw9CpNicBDVpL2dy5s6HRNUTpp91vXFmsYrThdYkzKZTOW2HgDOrDWcCcHO7aGAi4XYtKNpto+luZ9fZ7u8KQ1PjKnxKko9RAgRZrhW93oAyH3/NPdNLR++KfWCuCh3JsX8vptf9yBG6ZMCfgF8pTA3CFvx1olAnsWrYHWi9Nih3Y/s1EQ3yWsVs4fJ6ykD/2x7Y9DT8wVDzmxWvgv1KuOzPS17BDz4iBsQLpV7S</vt:lpwstr>
  </property>
  <property fmtid="{D5CDD505-2E9C-101B-9397-08002B2CF9AE}" pid="31" name="x1ye=34">
    <vt:lpwstr>9JZjQp+smjCjJDtsVJzAX8TgmyClZkOYf9PROFX0hhqaol9tcWtoldP+DP2+faBfLpjUsAFwopzQpcAG0NXtTMwu6MDfXExQP5Q4sffs3C0FFk9utl1RRuLdWruO7+kOWDmZBx/3ZugDlqZa0sjP3Fq5+oUCnu7IgjGBy7KU11NOQPXgXoiN5HA7wpXNYDI+5v7MVYoCaJvt6t2F/Jwi/P5BTkMoqxEDieGrRejDslxatY+Fbw6e2nY7+VEDC1M</vt:lpwstr>
  </property>
  <property fmtid="{D5CDD505-2E9C-101B-9397-08002B2CF9AE}" pid="32" name="x1ye=35">
    <vt:lpwstr>Ny3X3Xlh/bcwkVSMnvi4dC+tWD94IKFLbEF/GNJAZTFJzfu1u3ZWvhNzkopKKMKVUXR0HXYe91/pmq6ehoeSpvqgrP5m9MUa1sJSlcW/q/jyZcjPvFrJvv8QiTOAC/g1hhpwE91fUYs5fQE8zT8rHM3tMR3BUSMKr/CxlYn0ZCgHiLC317GPkYagVvcjkPBsaqM6L8Q7DgzOciL62JIun7Ln8lJUwuEkgpMvsbiMnHtzO38QXMrHF33lJNN2WmX</vt:lpwstr>
  </property>
  <property fmtid="{D5CDD505-2E9C-101B-9397-08002B2CF9AE}" pid="33" name="x1ye=36">
    <vt:lpwstr>bOv/bytyjEfxWvRYEGm4ZqpXz/H0etr/kqsXQSUMKeovHJ9Ax9ayhaBvqkfz9vjDKKvGwq57eI9mv7/fTFYxlsFuxl780Z7np72Dp4k6RuR+ivjstRRDSnJN6XrAVf5NPlhPJChAbZvncxR6vh0PoKshjHZr4dR926AGO+mBwS1/HC78HlA07806Tllsgvdh9T9fXTT06dk1DVm9x6w28/J6sFPRY7zgL0+lv3gwlAOlGChmhGUyr0YC+ujNON7</vt:lpwstr>
  </property>
  <property fmtid="{D5CDD505-2E9C-101B-9397-08002B2CF9AE}" pid="34" name="x1ye=37">
    <vt:lpwstr>QlUhqYhyJe5SWXL0XL9mj8qCagAsCvVy6jz81Vb26o3L0uc+EoOSyde+92BFTtpGCe5d5vWoWVOKXanWDN0l9qbDQ+Z0tFzN0D65WDfimOSmtm4LuVNBIYvL5H/9315/CNIPhCR1dcFnjrCtRVNAK2DFrmlcuOXL8Nx5NjhWQPKtpUKZyN3+P3nHlvnKBRxprgeQrpbbUgBryAMzqwrEC4ZJfKhR/HsnQLK/5Y4J0f74jPHoChisCFEC6KRrYKO</vt:lpwstr>
  </property>
  <property fmtid="{D5CDD505-2E9C-101B-9397-08002B2CF9AE}" pid="35" name="x1ye=38">
    <vt:lpwstr>0UYyE+jn6lHaH7/qIDgItWdM2aZPLukyIt40EVU5MYJMdFynF2Vrq6HC2NlW7ntVrlsZVPu9Sv2HFu4E6CW0gHYT19zNRoR7E/Dzc8ata11/YVRtVrzHU8vv9T3hgOtjgivcqDuueMny4cCr+FkDbj2uGhDn58z/EHTYFQBWdAIbmKb+fCzSclvN2o+yUX+3TIjSAa7AxLSDE2EOnMQkAAO1caNsvhl6iUXz+jfAnJu06vHfD7Uv2D469djc6LB</vt:lpwstr>
  </property>
  <property fmtid="{D5CDD505-2E9C-101B-9397-08002B2CF9AE}" pid="36" name="x1ye=39">
    <vt:lpwstr>tFGiLuCcIrfTikpBSf8qPOtKmp82Wy/nj+YDM3s4eTatV9JibImNW6NLph+u9e2LWqCtl4FcOB5x5MNJ0BIZBzYM6b/GNRuW9yEvoZ1d1nHhRX8I2zEe6YlGEkLTMoJUiYvTMTKat464JgFFSjqd045upoXZpK4OpYE05NK2ELkDehgx84gI1HdsfoEi13XDd9fihRlyWFjFOybw7WFWw6aWL7qx4Ja+pd9KAnPG36ToC02akPQXxiLvhF4lRWt</vt:lpwstr>
  </property>
  <property fmtid="{D5CDD505-2E9C-101B-9397-08002B2CF9AE}" pid="37" name="x1ye=4">
    <vt:lpwstr>TJMzBMXX/nUodNBrg675LnP1io0mY2oyrguLYLIw0QL93QJ8+WskO2/Lguvnte8dDmp9M9B7HvSEyO4EmidAo9LBuhfB33rJ8/6O3snsNMAeWNX/aFkcPYg8XEijoOzQHzbN/CxiPvmhhG4DBM9ZfijDYoFwOAmN/G7fZenPvhhSWi6AqcD5NzbWMP1Ec740Sdmx/MDIpXrx7jT23DHqDDYzNtpOhrN8T4WJibk+PKWBLSrs2iFpqOg/axnP1ra</vt:lpwstr>
  </property>
  <property fmtid="{D5CDD505-2E9C-101B-9397-08002B2CF9AE}" pid="38" name="x1ye=40">
    <vt:lpwstr>SXAbvx6V//x2pFUctFjv06NfTxlXmk6GY/untpTOlM6guIvkQh1aIVGuNJAZY6a8/YHYAFg0G3WRE1lxEYuS/okZbMPT5tFIlVLfze0WHWiKRrv03t6Eu1nMKyFlkD81OI9+ttt+3j4LwhO5inKrd4yN3oa8HERMtKoM+olqzkbmbXBlSIgvgIbjUoKcqcliweoJqQyS0WRp8KB+Rv/ljvHmyarybkQMr35KuEaFI/9AmJ/lQyc2O9r/2oZEggT</vt:lpwstr>
  </property>
  <property fmtid="{D5CDD505-2E9C-101B-9397-08002B2CF9AE}" pid="39" name="x1ye=41">
    <vt:lpwstr>z3HX1GldFdMTJsFKXMQOondwbMHJ1i4RA+ma2SXoeL5F2YXYoLeQg3W/oEFmW3ZE2IgQsm2HEf00rCR2hQkjm/TIy238F3EC5lpHWVE0miYzatIK1vSTch2Nes0QAoJwIEnBU/ADxr5yTKq4YbroerQLI3k3UZTD+xr1ukU5WRaeJiITpqHtfms2Fi1L9+yDgD+8IogJEMlyh4kQgOf3r/GN/Rl/6hIl7Lqdh+R/4HTpbVW44Uy/HhhFTZYQre+</vt:lpwstr>
  </property>
  <property fmtid="{D5CDD505-2E9C-101B-9397-08002B2CF9AE}" pid="40" name="x1ye=42">
    <vt:lpwstr>sCAbldhjfD6TnIDUPl8FZl6xwuBl7obH8fUGyq+LqiTbDbIdQI2HwJkW0e/Fvu1kDb22LnI8In+M5cGJOZjIGNLHNfG+Xx0KzordwHaXMDjb6i09C5NRge4i8ba7UoI6KM5HvQsJg6B2PvK/WrY6XtnKUqC3rrYZgH5klPFfs1XbpiajbD2qe9nBvN+mhDR8tEbSgNHEsTiX2XpOCJA+bYDIJ/D0zjV5YXOe9qoVOaN2A5IUVkWFSPOvyPFSPCq</vt:lpwstr>
  </property>
  <property fmtid="{D5CDD505-2E9C-101B-9397-08002B2CF9AE}" pid="41" name="x1ye=43">
    <vt:lpwstr>K9n+nh4xz6tTV8wBXmziHiwPOJjFVup6/CemSv/1tbfdHG0VWcQfmnyB2Ht3376aTL76mJ1s4dkDTmlvXR4EftD2ZiSAt3JX9AxOH6kBSsop+rRqoHg/72yq4lM09wgUwyI4lwzXlRkpN6k9lO906pCTqrVXOhHn5esJoRJeG9xXRra8igs1ctRiq+kXf9Y4tBWwnnpo1fxFNSUpv3hiJAW2jYgDZDhPJ0u/38mtaUbCDxddvP8xcYnYMAYEeKw</vt:lpwstr>
  </property>
  <property fmtid="{D5CDD505-2E9C-101B-9397-08002B2CF9AE}" pid="42" name="x1ye=44">
    <vt:lpwstr>3rcnP/hC06tPqTbbVsMXlF6tDPsjavI1hg859gN3qUASbKmLToWXPTAxME4DOWY/A3cOUVjrV0oIegasagwnvpT+NCgO6G0VX6/afh2UM/XIv+lvwzMwz2Fp93ZpM0rTmkpaeOgVcW1UvfiN1v8Qmirsc2fIIcNVZ24V8pdAVTxsSQpG740fGrYpl6Q203XMyqzAmTHYwDHK6LeVFe3YMNTX1JkcoaBVD7RnTA45Jv03VzE5wbV+iy731cMZ/yn</vt:lpwstr>
  </property>
  <property fmtid="{D5CDD505-2E9C-101B-9397-08002B2CF9AE}" pid="43" name="x1ye=45">
    <vt:lpwstr>/Bys+3qxsI2/PrUQGDXHKz6PVhHJcqrihR+U7e/HySkAHfJrvR/QJPYA31amnQZEeomKFnjArKPC6X6IMIqFD+Bi+zQGoTvSiQHY/I6tvRmC49Hn9DYbC9PdOLuQKe960aL5PepJEC7+cA9XCOf3mFMW5xsabvyO1+bK+VjYYLsPSt2jdY6nSNsm+moq2ESp6xbkCUF4FhNAB3WZPPZZkHSjnAiSoQxaIf4NNIc11+yGKDg3zHtAzB0K8xQ4D4+</vt:lpwstr>
  </property>
  <property fmtid="{D5CDD505-2E9C-101B-9397-08002B2CF9AE}" pid="44" name="x1ye=46">
    <vt:lpwstr>/l8IVidbCnWXB3xeygm/cr8D69Sv6FbWCG2txFy0N7t9EzNSD87TfPL/eQB2FM1+xHoWAH22aO2IJPlKmnkoDFHJjTHjPirzlNCOqcuUocHwbmR3iiSqUTDSRiYBb/UOfgFX2ymPT/z+Ga4xepTiZQhcF928z05Wxl5gt6JzRJj7OURynfLMN3ngiFHFUqoeG62ErxZ4yO7J9lGOJL/JF9cH8SmF3wre8bnyQAOF3nhEYkKU8Ia+yqeyu4XNuSb</vt:lpwstr>
  </property>
  <property fmtid="{D5CDD505-2E9C-101B-9397-08002B2CF9AE}" pid="45" name="x1ye=47">
    <vt:lpwstr>E7mjlV8yrmzkCTNjJoIDRni1+WdrTQ9GU/FF6roGhjW0Jc2lRl3j7/ZK0kw75Zp7/iCVRzJYBfgLWzTL/gTSJ2uwPaknPuY2vzMqXFiDxsQfa/rY1b8eeMC67lKxvLWh+upAFwS7wochJTFUYaMpdgk6uhqrd6aTuDGxeAI1C8XBMUn59BxkKkzX0Zj4Wp2ZlUi0mi+Cp5/kkRnpsZ4IHmQ4Ke16UHC1bct3UKnhLPoAXgISD2AYGeqSjgfqhvu</vt:lpwstr>
  </property>
  <property fmtid="{D5CDD505-2E9C-101B-9397-08002B2CF9AE}" pid="46" name="x1ye=48">
    <vt:lpwstr>hhfgSkXeRH9dwkmaJVnaDpcGiMroUVnkL6gkUhxQ5mRVE7CHN//mAixjru1OvfwLl32hD5dTH7pW3Xo+AZwVztifLGJxdXdFq9tIk/5ByfTVivoyJEH2sta3jAQGd6+PQwsPYe8Css3gufoCTdLZcD01sS7fVvZ0s7zdLnTySVngjuzbul3T+joNhrltgyXm2TJ57lehgOaPog25+zN1ppN7IdJo5fFHnzoFNjXhcU19zpL+DM6HnA+2xeLPIUv</vt:lpwstr>
  </property>
  <property fmtid="{D5CDD505-2E9C-101B-9397-08002B2CF9AE}" pid="47" name="x1ye=49">
    <vt:lpwstr>4b2GwGIGxeC2IQwSD2Wl2mUgSKQllOEr+gGsPIp9QELLteq4bRy2XebZ7IUdefkkIuBEeG1MZUHAl680KbEVEtYKSFQ3vjeOheIN8Y9o+T1pX/J3P8TU54XR1j6awHxXS8sMXMlSTdB0UTnMLFQ7ik/hMG1h5qX875BkpqbwJjWbkqed1vD7v6Lx5n/xFtJlK1qPjFH/Z/gBwE28SUfCqE0YywS/FDqYYtrC+O33/ARorqC/P3F64yppkxPsHQn</vt:lpwstr>
  </property>
  <property fmtid="{D5CDD505-2E9C-101B-9397-08002B2CF9AE}" pid="48" name="x1ye=5">
    <vt:lpwstr>lAZ/VH8CQtqy3L5aZViOMnEq2zZhTglkjmKpdkRc8cw3pccAgEUGIP2CNoESGYiGUB8A0x6DrahjW/gaFzLsjhV5+IrIvFE/69wp1TJUE9FpKTpjn9tmPsotwv6V29lLTtZWac+mRbXqnPMEvANGUNKEdI0DSTqZGh2Y3NHJGrvbf61kugXzeqGriT2bMVnI52jk4KDescGTzz2fGHxokWANFkCChunl0rxmCeYCjGHnvdtGCqpBHQ+aSeEMzsO</vt:lpwstr>
  </property>
  <property fmtid="{D5CDD505-2E9C-101B-9397-08002B2CF9AE}" pid="49" name="x1ye=50">
    <vt:lpwstr>83kv9tS3s54vD1EwBnqoSBQZvlC3F56aC5bwcvypv8jEG3Qv+oWgbkvOZxO5u0u35X2/7yTUcbxz/IZTnNt9i/zpEW2pKha3lK0rBS5s+ns4qTOvNLirEsUd/k04RvC7BvNvFcWzt8BDPHtL8jV+ltzc8YG8qfJRE3OWXe4L7BG6pc9P51m1fOQHZimGW1VYmGTjbVG04AV134Hs7ua0a7rauLidYKMDsxb1aGq5IFM5foET0gCGnuhrUHc25dB</vt:lpwstr>
  </property>
  <property fmtid="{D5CDD505-2E9C-101B-9397-08002B2CF9AE}" pid="50" name="x1ye=51">
    <vt:lpwstr>oaIcu9Dd6YR5mq+vnbG8k3GV3dC/XW69iTplCm6cLxPuQwLXAIK+xoVrMCZ18/j99cE5n2HLZzmX9jOqB31HxUltr3oKM6GEzaJKviXTifEG3a3/ukqwGtFSH+M4vx1rTr9nqX3u9juMMmZJJRrhiTFR7eYpR9nZcVa4KxClmscKMwmK/PwNKQo8SGqvF9ucfOlTW3VecgsjLvHdzw7p4uLqRHuqwCsZMYqoi9zcy+QfH/bRE2iPNO7l0IBdCCp</vt:lpwstr>
  </property>
  <property fmtid="{D5CDD505-2E9C-101B-9397-08002B2CF9AE}" pid="51" name="x1ye=52">
    <vt:lpwstr>0pFXC7EnOtLNMJLLKpPv7A7Dq79SN6WGIozL5YsY6/yTUqNqWeEzdxAS9vD9xT+89Pa/VURk1RsGRO2Rp9HBOPp4XG1lrTnum4boj9PyMXBL4/OIIIILSsPHubse00CeX3nakC8XLe6JSGMbV88TkNy0dbfC93HOb8uIR7BSf/08ooZYrc7xA54vTwqj7tuqidv2NDgfa+d3LG4GP5mb1xDK+DDUr6PAdOQRccsiTaIrgyrSWwrrHrDm4Ge2g2p</vt:lpwstr>
  </property>
  <property fmtid="{D5CDD505-2E9C-101B-9397-08002B2CF9AE}" pid="52" name="x1ye=53">
    <vt:lpwstr>vTu4ENVMEZdzyRrLBgguiWGM5jkfkTK0X84vUqjeUhoJTyf7umwGa3GE4EW1JIliZ33lXXJIZH7iusxbX4ETR7V4P/WjIUCkLybcH2Y785dqfLcNhXu3r9L97gTip01+BofDCF0N7UEK4Zrv2p8Z06jAOyCr1gTixEnfE0sYaIyLOT9V7dUj7WyJrHel41z8ZO4NnK53/EhEX0FVGsfkPjiJ706A10MRIXpFCyxSIRwi2EFsEf+/S9xmqaVHS1O</vt:lpwstr>
  </property>
  <property fmtid="{D5CDD505-2E9C-101B-9397-08002B2CF9AE}" pid="53" name="x1ye=54">
    <vt:lpwstr>IQub7B76g/DemBNR5Qc/2L3CsHr0jpX55ja5KQnC5mjTLfCkizuj5xe7oG6OnXQjhyJcPtsJP84Gxac07kMCN2k4LpnhmnwH8WY0zPjX3wjMe4RvvsHv/eZOlQCVpFRAiYqUaO2sX0McQq46gy0Po9c2Sg6rdkJ/LM/pnnwNnaoNvsG/qEMlzQYZOikpZwCvBVi+8pDzeldtUwJwIwB+YQ3p9nptiLras6S9R5On+mkHMnx8ywswuctM2Wn5jRy</vt:lpwstr>
  </property>
  <property fmtid="{D5CDD505-2E9C-101B-9397-08002B2CF9AE}" pid="54" name="x1ye=55">
    <vt:lpwstr>5rlOfvJx4yBQdu8tTfBb8QwuGqt6spfzIBgJRQ4eVdUUwUgCTeykrjmYa6gqj9YmPRLqoHpYRbpkvRk3yT5yE/8uJF3x8yFuEVz+4vLVZB+20Dnf9ctzIxweWviMCjdkjDzZBXG/DgG/inUiHSrHXzwVIhKi9dKFA/UCpjDtqdCiDJT0nU6KCMM7uqVOm+gSnnZq5gmSe4wgqXGE0yRB22oFc8x884vYmuLNSUT9rWg4n5/Mg6aYzc5Sx2M/qgu</vt:lpwstr>
  </property>
  <property fmtid="{D5CDD505-2E9C-101B-9397-08002B2CF9AE}" pid="55" name="x1ye=56">
    <vt:lpwstr>hnMGWJuvWeeYu5l1lYial4XKZz+rA/63JpmFhNtH/pYluqVv17WR3D9XJZS/7jd45wSVP3Jnz0bNZvA3464tB1iT/kkoduDrs8ORQu3snoL2QFYuuP0vuz47oDdA2u+KszVD0A7qUDDxihS0vFbzg1C/SYmV0ecMQa3XW2pS7s4eHHIRNx+ym3hJ2z9N+4m4d31aPwQnFV5w7Db0HJyrciWAbv+VVdgnAAtZNM9mzwzHRCDoqSUqjb6rghQXqWA</vt:lpwstr>
  </property>
  <property fmtid="{D5CDD505-2E9C-101B-9397-08002B2CF9AE}" pid="56" name="x1ye=57">
    <vt:lpwstr>I7MM9lMDzVktqOuCkbK0ziXsqR0NC+uUFYtTBjwHgQWhr/qf5+ZBDZF4lFlcM8pzPnPpauavPFcmvQhvw4Vjol6ok+/GCuZmTTp7bs8+VPf2K3h2VDpCPw9f1p2b+uLP1fk59/4hGNVGqAdlCn5jaWtaP4sq6Gq/4Iv+Sx9zQBsZ9I2ftHvqNMgMYPXnOW/GVAEPXowTK9E906TrCfq57KH4c9UR6g079u2vTtGS+6f8eYUm+PIW57RsrYyHyID</vt:lpwstr>
  </property>
  <property fmtid="{D5CDD505-2E9C-101B-9397-08002B2CF9AE}" pid="57" name="x1ye=58">
    <vt:lpwstr>WCFGuDdeCPGThs2lcf82G4kkS7518NQxby4Z3qR75/q1qiKoXGNw5qjLxn+hk55XS0pHT3lIDDzvnejlawgYRIkRhw1NVrHHUp8hmRVUJqn0kCxXH+o5p1YPZJnqwPlgyphD19ErZSaCv2ooeOqaJ5rntgTmAu9M1lyuqd0lY5LVeoyrFjvhuYMdN8PvvVeGFPtS2w0wzeZXw1QsHXbN8+beIX4H8X6oEThznXZjEKrUD6Ra45WbrVbDBe2UYEh</vt:lpwstr>
  </property>
  <property fmtid="{D5CDD505-2E9C-101B-9397-08002B2CF9AE}" pid="58" name="x1ye=59">
    <vt:lpwstr>CkeIDgW2ErkfvZP0atbBK+5ck3DE8l5p4Hdpz6RAmtS6Di6dIUhJuptwcnpvlPFUCunpv5Wu7GbRSvIXjv3UzcRVEWTuFP+XMZRYwvS4ON82q5ql5JpEj5zbheugNa5gu8sFi+dMi16aOiEpbzWtdNdalrzleHV4AFsyhfco254KDT2qg8spibcfu85Ydt3yxrmDJKE+S0czbq926N1I3k+csJx06d/DIBYPKKL273wgE3aDjZIie4fNgCgrIoR</vt:lpwstr>
  </property>
  <property fmtid="{D5CDD505-2E9C-101B-9397-08002B2CF9AE}" pid="59" name="x1ye=6">
    <vt:lpwstr>ibtqNXsM8/gwZ1eUmIYiGRhsJfV9MiBenhjeZdnEkilMsjYoqNQXQM/d6j9Kf9IpDQLDEwPh2dWfrC+hDr4T05MN1CWcLQEaxC0I+nxYg3lC0Haooeer/5jKXFT810ZOjnzAsYqeVvhXt2kvHG+uuilWpOZGq8hvF0SyB36Dfb+u39NDPop+ut/wYLTeY0uBFOZ2UMkGIcUatQbxyi6cWzuwzIzvsHIkmW3pzBr69KT0SL1W27uiMC6MxMayQYn</vt:lpwstr>
  </property>
  <property fmtid="{D5CDD505-2E9C-101B-9397-08002B2CF9AE}" pid="60" name="x1ye=60">
    <vt:lpwstr>wcrcU2Qm9tBkdx9eci0zff+0clYxW2XUoM1zoeA2EQ85UJiyHcYaYe0x5XKXe5AERaRAOf1/u6/W/5Vo3lV+fj1ZupARpPXqzjuXnjMGpC5rMxzvWZwnO/4q+VRjFGXA6YVDHQdsptUZphC+UYFp9y3JgnOB1wp1Pi2eLcRuPEy5f/nlod4V8CUmKVCvPYZ47KqNV51QBUpLM5G1LdR/bSIj2q5yv+GvXxpyrkRBvG/trQzMPKBMUEDuLh6hM5E</vt:lpwstr>
  </property>
  <property fmtid="{D5CDD505-2E9C-101B-9397-08002B2CF9AE}" pid="61" name="x1ye=61">
    <vt:lpwstr>WcXNvGfQQLT63EUu6+4OG2EIIhYikwZ87O6tXSLDS3ESymbz4AdZcXLxNnnqpvw22BX8CpCyyhg7Q39mCrPrMMojXo9X6wJUfs2qOHOJ9VtXt9J12o2PTRvwpKZSVvQRMAcy9jw0Q7dMG8EWKDMt4Cri+E+tDmmaEzOtUdHHR75mbFXGWfxVeXYSnhrT6qJeU18isfcmbMq4DOIixxNUDWYrVWs0TrFZ/EpNj6Qcv3SmBDY2770+O1/DbhSelvE</vt:lpwstr>
  </property>
  <property fmtid="{D5CDD505-2E9C-101B-9397-08002B2CF9AE}" pid="62" name="x1ye=62">
    <vt:lpwstr>tvpTOENvlCSw75WiOeeygJSirriGHhj3197z9A3rLa+ju+3G9f6Rg2bGCVc2GaPMBIWR85NdiYkmSyuo2rFrSC+IqnT5YhQiwnP+mwhZWA+MndpGwH6wrAtkitDJD1q63ZXHxqm7aHuX/LAV4VLmY0ADlc9VurUSZcg9N4q9jSlL7JIYa8BrlbB669DbOBiGcxb9G4XBF/oqhs/lMk40lUrPVVZcDpzBk9/nFj5us8QeuI3FzhuhVBF1RSqLE3G</vt:lpwstr>
  </property>
  <property fmtid="{D5CDD505-2E9C-101B-9397-08002B2CF9AE}" pid="63" name="x1ye=63">
    <vt:lpwstr>m57cjhn97tnYXn3Tbm7WPXA+gLcHLFODzU8HHst/HfHvg9jplsv7uxqqoVtgwjUjPsHunes88ox6sBTfwtUUc0MB49oq3+wBkiKBpkg1ROl83v6X8vhEhsr+KdvSABG3ll3oVonjhMzNfCi3O8Zdlk/zRmSOqpuxWjF2HX1jIdpoCPkvk1gUhW9AbaPSti/xxfVxGvUMDCXIa73aLXa8l/alrbEXPceSlyvnk3jBziN/Woj1H/HGOCmVy2fLG4q</vt:lpwstr>
  </property>
  <property fmtid="{D5CDD505-2E9C-101B-9397-08002B2CF9AE}" pid="64" name="x1ye=64">
    <vt:lpwstr>UFkRWef6Rg0DR8AsvRGMwHxbiXFpJfb+tMxKDN6VYXVQXmlg2K8g19OY+3XMQztuj8CQSC8PSHssEdn88Lug9rgoecnv6C+4OM9QOWNBjO+ZovtDWcdFCxeyStuEMi7boVsv5iK+I4P6/8dO3CZ2dP+5I6igDuwnw0KiQ8NQokAKzr1d/HuyM2RcF5tfxAH36gehBFXASs3Of9wp3U7wE9hIf4w+SUqB5fx82uwX/A3IUN5esoRWU+Dg7pU6YYS</vt:lpwstr>
  </property>
  <property fmtid="{D5CDD505-2E9C-101B-9397-08002B2CF9AE}" pid="65" name="x1ye=65">
    <vt:lpwstr>StYXQytc/b0aTsXACK4Ag/deR0dfSGzIPHdLZ9IABp/9q9G8DNrjIjFsj7mw51qhj5Odvyct+tF1DRDE3sNW32fp1GbxGXRtxL2O/gh4Aj/x2L6sb1gMTSjJQ/WebhlvVkweri2byiPnztTfg/qoCQHxHqJWWdM3X7GdIqZz5+7GaVfHQ6Gk4irsTYZEUrY9TUccC0gm0IipdzPUr61zzHACH1Vt6Lgq4uFljP4AXdnyrOpnh8ykVjp+G1tMZPP</vt:lpwstr>
  </property>
  <property fmtid="{D5CDD505-2E9C-101B-9397-08002B2CF9AE}" pid="66" name="x1ye=66">
    <vt:lpwstr>qXFgldNELMp4iW/FW3UIo9Guo1IL2yEn+ryz+UK0hDAN+qCLCaQxfF50xVH/5drNBfbrvkqsPkaroz/LeMIvqXU84jGZ+paKg1Il+PoEmlFSCN9p+fC1vh/cw+dxFpYdHjNyZ/ecVgU728NaJVzu+vMQsUZGLnXwVmkWwrEAXBBTHAbYjzuLjDDHd3Vv/5G+iIE911KrM1Tbso60+0M8KRqseUK2cS97KA5nJl/a++ebZoj95kKjHwKiJHUtD7o</vt:lpwstr>
  </property>
  <property fmtid="{D5CDD505-2E9C-101B-9397-08002B2CF9AE}" pid="67" name="x1ye=67">
    <vt:lpwstr>tGSSgt03QhF5d/cGKorWzbtOI/lr+RX0AhVkxl2Lj/Y8LqspOaTtPLCRXhcarGgPjWOZhXOG4Rq6Qyd5HpGKIPzggQNnHWfLhADaVEjGuJlKGuDMkaeYvM/W2NtX+nuuAGRpX2fX3ngYcsa9f4KXqkszxaLtPrnxuGTz4nrE9L7PfSVoTm+24SQU0hO0Rqmf290FBGEZIVru2pvjyVu4u9BLNPHhfcNydTpF5MctJ7SYYigmnCHLjYEoYYVLTOD</vt:lpwstr>
  </property>
  <property fmtid="{D5CDD505-2E9C-101B-9397-08002B2CF9AE}" pid="68" name="x1ye=68">
    <vt:lpwstr>x/TFBTW0/MOf6fbrYZdSwbHxxI0hFrjcbNf9cuLqXCap33CvcT5a6eyrf4MIDe1Hzb6dFz2ekpkqCjl0hIfBckZvX16wXZCG5bwuCsNrWG53UMrAehwU3b4ykz8J4bHfAJ/qY36ZqHdRbQ6UTyKfcjkL41p1OOAwIZArd8zzt/8Whhnql8agBfNrUHHj06z/2mI4jvCetSzYmMSATkFOqQ9q1MvIQIabYZ4zDuVdtG0xJm828hoJouJyqxlFpCt</vt:lpwstr>
  </property>
  <property fmtid="{D5CDD505-2E9C-101B-9397-08002B2CF9AE}" pid="69" name="x1ye=69">
    <vt:lpwstr>OJxry9YYS5UZuSVn4/ZS+PfGuV+cAXP9eKWXPVIhUWVMGziySce5VShwq4zUeOr+zomr2qZuQdWyXEl67GTQsCc6HYiDWr6HbS++OrVDITXuV8CCCpi2zCRTxFMBPja6CNJR1mPdnd/tbGPprY9bfKQl8a/UFx1Q58E/fjJ5t1gkv5HwlnEldGqbEfFRUY9rwUDJYTW0jMWqQUzhhfvgZ/bkT/Si5Xm/1G9OK3a0RBd/6vay9ocldwPvPz5KmYN</vt:lpwstr>
  </property>
  <property fmtid="{D5CDD505-2E9C-101B-9397-08002B2CF9AE}" pid="70" name="x1ye=7">
    <vt:lpwstr>taW9KfXREuEsBd8Pw/5VkyvprV9Egi3djCYt8CJEORiQthBIHqrf5kOMpnoyR3MEvvG1VV3dMI2m3Q51dMfOm84LBZOIW7h2t8gOi3p0n6xEUoGekyv/TeBNRdNoJSisnuNilJ2IA6lHly34IZjFLdRlwWFZZg0ze8ZCi3kiFdtArM+MiyACnJqjQH/LgoW5VnSYso/WdC5ZA34sbjWe34zQrfg1D2XutNJGyDmI4dut+WsZeWMtRU/wH9ppUXW</vt:lpwstr>
  </property>
  <property fmtid="{D5CDD505-2E9C-101B-9397-08002B2CF9AE}" pid="71" name="x1ye=70">
    <vt:lpwstr>fT36D3o6S1kGRs5U4Zl8wTUY9ZyXnnuP6CP+uV7lB5AoNZ4UD7A6rkG93nkSMFcSnQRCNKwZtF4X4oBHtFWDTUKt63PHnEHW47D3oR/BuLv7MYyYKzoRAfkMmVLopIetbZzprmfdh8XiZ3zhEQ9pHfVliy53PGv9jZW+zjn01Is8hd7KtdhwyZFCtI2zYw8k4JyY69yR7oIERAvdMNd+DthVZVLe5PyvSGFtg/AQNYJDod7q0D8lzheEQMw3q2j</vt:lpwstr>
  </property>
  <property fmtid="{D5CDD505-2E9C-101B-9397-08002B2CF9AE}" pid="72" name="x1ye=71">
    <vt:lpwstr>lYAn8YElP1BzdA4g9b97CZg1zACEmmqUyiQ1le1Ux7Fyn2iHO/PtP6wh8vgGhUhQxQgFbdeo2RLzOvOzWvz00wvQhsOBTeVRqenkWUe1QMYNxXDJAVTWGycfJDgMPZtTI5fem+tUZLb6ttpOBlXCUfRrXZ0Mzt5i3wsTDF1lxcz7ROkAP33K9FxzH1aBlSuutbGhQWLE4vm1W3e3hwMTu5cMGgCzGvdx+zli6lIBfM4BJmWM/on7DYOtR/z7vYq</vt:lpwstr>
  </property>
  <property fmtid="{D5CDD505-2E9C-101B-9397-08002B2CF9AE}" pid="73" name="x1ye=72">
    <vt:lpwstr>///oON+VUG71ygrKt4t4XJQiC+ihnCM2Bszw9M6gX1Tva7C782TY2TZTZ7AKeSNs3b9sJJdKLXJVDclMumbnd5fCmObmlqqf7USCbUtVw/1RwT9xlqgwRDpCmjBRiBqzMJcwtfrrNNfcbEsv4NCpMbxPG3YHhMBI+aS4K59jdWWwVwBiE9z1Yee0WmP5BPndIgAM8LGaApJpu14Oq8aNVh0DqlGaUjp4OLLoUkVqnaiMBN56kQfJwOPJR39aSMg</vt:lpwstr>
  </property>
  <property fmtid="{D5CDD505-2E9C-101B-9397-08002B2CF9AE}" pid="74" name="x1ye=73">
    <vt:lpwstr>lb6x9Uit98AjyQOKPHEYbngnrAAmuC+Yh6SGql22b+FlrotV6cYjSBvoWwXyN+ITn5Yy73DuoxqhqSbIPmjmC0s7LSA16oHzcSecEB9walVNPh7FwavuQhqbsZOsWpoINCngncGVZ1r7vGPXnglQi61cb58OFqyNpKDgEIP/ZQFVTt8HGJ582JJt+gL/UMWQ4y+Ub0jHx0G0uWVv9bquGIQoXgRwSNi+A7FEnr4QjOL+dmsw6P8vXrnRTm86phy</vt:lpwstr>
  </property>
  <property fmtid="{D5CDD505-2E9C-101B-9397-08002B2CF9AE}" pid="75" name="x1ye=74">
    <vt:lpwstr>Byt7huPP5+0tkdIGwzpkeW+ik0GPca3CDUcC/90mqJfby/FcCB+Py0hldwZmRCx4adwcpSwjN11hDoznePcceH1AbNR6/tg3MsUQbwTVdrYsPyVdM4BW12+JjXzLOrgEMngcDVr6FoGLSK3ybpgrLD1BA3WarBLL/pAownfG+wTJcTT2nRatVGNa57N32oQlXH5D91ZD2bqhFzTqnaduAYVsjPLGty1L2hCsK4NNAmb4NEzQKb9UtQ3j6IJ6q+a</vt:lpwstr>
  </property>
  <property fmtid="{D5CDD505-2E9C-101B-9397-08002B2CF9AE}" pid="76" name="x1ye=75">
    <vt:lpwstr>T8aJDnkaU0AHJ2UxK7N+xKkgmOD5g7HhOZGCztui3PNQkOS/QeINk207RuHNbCmHkKioSjm/Mpik2aP82RFl9DMNUU1io9Kgk2Oxr/F7ANhjmK/NtZVCLImCbuDvw7D/kyNhXYUoqV/blggkGBKAAA=</vt:lpwstr>
  </property>
  <property fmtid="{D5CDD505-2E9C-101B-9397-08002B2CF9AE}" pid="77" name="x1ye=8">
    <vt:lpwstr>4Ktj+mNJF9xxGICGMeNTj0m1x2apQhCAn1T/SjJ+t0WX4YQrBDuCCk5feoCySZnaCsmI3oBpc/0in0RFrRP+HEe2rz0x6VKz/NEDrRudtmRdaIwugOpajMSSBzGARSgmMzQUhGDsBqxKyiF2rA0VaBC2G/tjDVmQ7xW/OlaGlt0VYwhglMmuxVx3O870Ajshbkazuq2p6B/2w6WBlyNskIqaszYz/7pdp7cvxS/I05uy1pOpHWubsP0qTQ0pGH6</vt:lpwstr>
  </property>
  <property fmtid="{D5CDD505-2E9C-101B-9397-08002B2CF9AE}" pid="78" name="x1ye=9">
    <vt:lpwstr>vJ2UrFnJcXxBN8S5MjV+XMHzUBnEBKGl/e7TH7yzWHeCXokfLfb4BIALtUFE07+cvZkQeLuf+PQKbIEqXpb4hA48vWCB5A8uHUH+JyrQ7hUd+gZejzgFvAn1lGcIbsf/WscFvMt8NdL/x5/MfHRY54ocejJxh3Y9JzXpmsOKAutkONNgs9sw1XbhrXcHt+1JATvKNFzqQtvpa2SzY/D7KjqxDIF+wkGDViAQ7wILQmse7kMh48CBTLWbLNAMKzp</vt:lpwstr>
  </property>
</Properties>
</file>